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69F" w:rsidRDefault="00BF569F">
      <w:pPr>
        <w:pStyle w:val="Geenafstand"/>
      </w:pPr>
      <w:r>
        <w:rPr>
          <w:noProof/>
        </w:rPr>
        <w:pict>
          <v:group id="Groep 2" o:spid="_x0000_s1040" style="position:absolute;margin-left:24.1pt;margin-top:22.35pt;width:195.7pt;height:796.75pt;z-index:-3;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9t2Bb00kAAByAwEADgAAAAAA&#10;AAAAAAAAAAAuAgAAZHJzL2Uyb0RvYy54bWxQSwECLQAUAAYACAAAACEAT/eVMt0AAAAGAQAADwAA&#10;AAAAAAAAAAAAAACnJgAAZHJzL2Rvd25yZXYueG1sUEsFBgAAAAAEAAQA8wAAALEnAAAAAA==&#10;">
            <v:rect id="Rechthoek 3" o:spid="_x0000_s1041"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42"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inset=",0,14.4pt,0">
                <w:txbxContent>
                  <w:p w:rsidR="00BF569F" w:rsidRPr="00BF569F" w:rsidRDefault="00BF569F">
                    <w:pPr>
                      <w:pStyle w:val="Geenafstand"/>
                      <w:jc w:val="right"/>
                      <w:rPr>
                        <w:color w:val="FFFFFF"/>
                        <w:sz w:val="28"/>
                        <w:szCs w:val="28"/>
                      </w:rPr>
                    </w:pPr>
                    <w:r w:rsidRPr="00BF569F">
                      <w:rPr>
                        <w:color w:val="FFFFFF"/>
                        <w:sz w:val="28"/>
                        <w:szCs w:val="28"/>
                      </w:rPr>
                      <w:t>2017</w:t>
                    </w:r>
                  </w:p>
                </w:txbxContent>
              </v:textbox>
            </v:shape>
            <v:group id="Groep 5" o:spid="_x0000_s1043"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44"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45"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Vrije vorm 21" o:spid="_x0000_s1046"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Vrije vorm 22" o:spid="_x0000_s1047"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48"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49"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50"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Vrije vorm 26" o:spid="_x0000_s1051"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Vrije vorm 27" o:spid="_x0000_s1052"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53"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Vrije vorm 29" o:spid="_x0000_s1054"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Vrije vorm 30" o:spid="_x0000_s1055"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Vrije vorm 31" o:spid="_x0000_s1056"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ep 7" o:spid="_x0000_s1057"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58"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Vrije vorm 9" o:spid="_x0000_s1059"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Vrije vorm 10" o:spid="_x0000_s106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Vrije vorm 12" o:spid="_x0000_s1061"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62"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Vrije vorm 14" o:spid="_x0000_s1063"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Vrije vorm 15" o:spid="_x0000_s1064"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65"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66"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Vrije vorm 18" o:spid="_x0000_s1067"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Vrije vorm 19" o:spid="_x0000_s1068"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kstvak 32" o:spid="_x0000_s1039" type="#_x0000_t202" style="position:absolute;margin-left:250.35pt;margin-top:740.9pt;width:267.3pt;height:15.85pt;z-index:3;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" filled="f" stroked="f" strokeweight=".5pt">
            <v:textbox style="mso-fit-shape-to-text:t" inset="0,0,0,0">
              <w:txbxContent>
                <w:p w:rsidR="00BF569F" w:rsidRPr="00BF569F" w:rsidRDefault="00BF569F">
                  <w:pPr>
                    <w:pStyle w:val="Geenafstand"/>
                    <w:rPr>
                      <w:color w:val="4472C4"/>
                      <w:sz w:val="26"/>
                      <w:szCs w:val="26"/>
                    </w:rPr>
                  </w:pPr>
                  <w:r>
                    <w:rPr>
                      <w:sz w:val="26"/>
                      <w:szCs w:val="26"/>
                    </w:rPr>
                    <w:t>Mazeyar Rezaei</w:t>
                  </w:r>
                </w:p>
              </w:txbxContent>
            </v:textbox>
            <w10:wrap anchorx="page" anchory="page"/>
          </v:shape>
        </w:pict>
      </w:r>
    </w:p>
    <w:p w:rsidR="00BF569F" w:rsidRPr="002040FD" w:rsidRDefault="00BF569F" w:rsidP="00BF569F">
      <w:pPr>
        <w:spacing w:after="280" w:afterAutospacing="1"/>
        <w:rPr>
          <w:rFonts w:ascii="Proxima Nova Rg" w:hAnsi="Proxima Nova Rg"/>
          <w:b/>
          <w:sz w:val="36"/>
        </w:rPr>
      </w:pPr>
      <w:r>
        <w:rPr>
          <w:noProof/>
        </w:rPr>
        <w:pict>
          <v:shape id="Tekstvak 1" o:spid="_x0000_s1038" type="#_x0000_t202" style="position:absolute;margin-left:250.35pt;margin-top:147.7pt;width:321.9pt;height:43.95pt;z-index:2;visibility:visible;mso-height-percent:0;mso-left-percent:-10001;mso-top-percent:-10001;mso-wrap-distance-left:9pt;mso-wrap-distance-top:0;mso-wrap-distance-right:9pt;mso-wrap-distance-bottom:0;mso-position-horizontal:absolute;mso-position-horizontal-relative:page;mso-position-vertical:absolute;mso-position-vertical-relative:page;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" filled="f" stroked="f" strokeweight=".5pt">
            <v:textbox style="mso-fit-shape-to-text:t" inset="0,0,0,0">
              <w:txbxContent>
                <w:p w:rsidR="00BF569F" w:rsidRPr="00BF569F" w:rsidRDefault="00BF569F" w:rsidP="00BF569F">
                  <w:pPr>
                    <w:pStyle w:val="Geenafstand"/>
                    <w:rPr>
                      <w:rFonts w:ascii="Calibri Light" w:hAnsi="Calibri Light"/>
                      <w:color w:val="262626"/>
                      <w:sz w:val="72"/>
                    </w:rPr>
                  </w:pPr>
                  <w:r>
                    <w:rPr>
                      <w:rFonts w:ascii="Calibri Light" w:hAnsi="Calibri Light"/>
                      <w:sz w:val="72"/>
                      <w:szCs w:val="72"/>
                    </w:rPr>
                    <w:t>Functioneel Ontwerp</w:t>
                  </w:r>
                </w:p>
              </w:txbxContent>
            </v:textbox>
            <w10:wrap anchorx="page" anchory="page"/>
          </v:shape>
        </w:pict>
      </w:r>
      <w:r w:rsidRPr="002040FD">
        <w:rPr>
          <w:rFonts w:ascii="Proxima Nova Rg" w:hAnsi="Proxima Nova Rg"/>
          <w:b/>
          <w:sz w:val="36"/>
        </w:rPr>
        <w:t xml:space="preserve"> </w:t>
      </w:r>
    </w:p>
    <w:p w:rsidR="00766E0F" w:rsidRPr="002040FD" w:rsidRDefault="00766E0F" w:rsidP="00766E0F">
      <w:pPr>
        <w:rPr>
          <w:rFonts w:ascii="Proxima Nova Rg" w:hAnsi="Proxima Nova Rg"/>
        </w:rPr>
      </w:pPr>
      <w:r w:rsidRPr="002040FD">
        <w:rPr>
          <w:rFonts w:ascii="Proxima Nova Rg" w:hAnsi="Proxima Nova Rg"/>
          <w:b/>
          <w:sz w:val="36"/>
        </w:rPr>
        <w:br w:type="page"/>
      </w:r>
      <w:r w:rsidRPr="002040FD">
        <w:rPr>
          <w:rFonts w:ascii="Proxima Nova Rg" w:hAnsi="Proxima Nova Rg"/>
          <w:b/>
          <w:sz w:val="36"/>
        </w:rPr>
        <w:lastRenderedPageBreak/>
        <w:t>Inhoud</w:t>
      </w:r>
      <w:r w:rsidRPr="002040FD">
        <w:rPr>
          <w:rFonts w:ascii="Proxima Nova Rg" w:hAnsi="Proxima Nova Rg"/>
        </w:rPr>
        <w:t xml:space="preserve"> </w:t>
      </w:r>
    </w:p>
    <w:p w:rsidR="00766E0F" w:rsidRPr="002040FD" w:rsidRDefault="00766E0F" w:rsidP="00766E0F">
      <w:pPr>
        <w:rPr>
          <w:rFonts w:ascii="Proxima Nova Rg" w:hAnsi="Proxima Nova Rg"/>
          <w:b/>
          <w:sz w:val="36"/>
        </w:rPr>
      </w:pPr>
    </w:p>
    <w:p w:rsidR="00BF569F" w:rsidRPr="00BF569F" w:rsidRDefault="00766E0F">
      <w:pPr>
        <w:pStyle w:val="Inhopg1"/>
        <w:tabs>
          <w:tab w:val="right" w:leader="dot" w:pos="9061"/>
        </w:tabs>
        <w:rPr>
          <w:rFonts w:ascii="Calibri" w:eastAsia="Times New Roman" w:hAnsi="Calibri" w:cs="Times New Roman"/>
          <w:noProof/>
          <w:color w:val="auto"/>
          <w:sz w:val="22"/>
          <w:szCs w:val="22"/>
          <w:shd w:val="clear" w:color="auto" w:fill="auto"/>
          <w:lang w:val="nl-NL" w:eastAsia="nl-NL"/>
        </w:rPr>
      </w:pPr>
      <w:r w:rsidRPr="002040FD">
        <w:rPr>
          <w:rFonts w:ascii="Proxima Nova Rg" w:hAnsi="Proxima Nova Rg"/>
        </w:rPr>
        <w:fldChar w:fldCharType="begin"/>
      </w:r>
      <w:r w:rsidRPr="002040FD">
        <w:rPr>
          <w:rFonts w:ascii="Proxima Nova Rg" w:hAnsi="Proxima Nova Rg"/>
        </w:rPr>
        <w:instrText xml:space="preserve"> TOC \o "1-2" </w:instrText>
      </w:r>
      <w:r w:rsidRPr="002040FD">
        <w:rPr>
          <w:rFonts w:ascii="Proxima Nova Rg" w:hAnsi="Proxima Nova Rg"/>
        </w:rPr>
        <w:fldChar w:fldCharType="separate"/>
      </w:r>
      <w:r w:rsidR="00BF569F" w:rsidRPr="00347985">
        <w:rPr>
          <w:rFonts w:ascii="Proxima Nova Rg" w:hAnsi="Proxima Nova Rg"/>
          <w:noProof/>
        </w:rPr>
        <w:t>Inleiding</w:t>
      </w:r>
      <w:r w:rsidR="00BF569F">
        <w:rPr>
          <w:noProof/>
        </w:rPr>
        <w:tab/>
      </w:r>
      <w:r w:rsidR="00BF569F">
        <w:rPr>
          <w:noProof/>
        </w:rPr>
        <w:fldChar w:fldCharType="begin"/>
      </w:r>
      <w:r w:rsidR="00BF569F">
        <w:rPr>
          <w:noProof/>
        </w:rPr>
        <w:instrText xml:space="preserve"> PAGEREF _Toc484095802 \h </w:instrText>
      </w:r>
      <w:r w:rsidR="00BF569F">
        <w:rPr>
          <w:noProof/>
        </w:rPr>
      </w:r>
      <w:r w:rsidR="00BF569F">
        <w:rPr>
          <w:noProof/>
        </w:rPr>
        <w:fldChar w:fldCharType="separate"/>
      </w:r>
      <w:r w:rsidR="00BF569F">
        <w:rPr>
          <w:noProof/>
        </w:rPr>
        <w:t>2</w:t>
      </w:r>
      <w:r w:rsidR="00BF569F">
        <w:rPr>
          <w:noProof/>
        </w:rPr>
        <w:fldChar w:fldCharType="end"/>
      </w:r>
    </w:p>
    <w:p w:rsidR="00BF569F" w:rsidRPr="00BF569F" w:rsidRDefault="00BF569F">
      <w:pPr>
        <w:pStyle w:val="Inhopg2"/>
        <w:tabs>
          <w:tab w:val="right" w:leader="dot" w:pos="9061"/>
        </w:tabs>
        <w:rPr>
          <w:rFonts w:ascii="Calibri" w:eastAsia="Times New Roman" w:hAnsi="Calibri" w:cs="Times New Roman"/>
          <w:noProof/>
          <w:color w:val="auto"/>
          <w:sz w:val="22"/>
          <w:szCs w:val="22"/>
          <w:shd w:val="clear" w:color="auto" w:fill="auto"/>
          <w:lang w:val="nl-NL" w:eastAsia="nl-NL"/>
        </w:rPr>
      </w:pPr>
      <w:r w:rsidRPr="00347985">
        <w:rPr>
          <w:rFonts w:ascii="Proxima Nova Rg" w:hAnsi="Proxima Nova Rg"/>
          <w:noProof/>
        </w:rPr>
        <w:t>Samenvatting</w:t>
      </w:r>
      <w:r>
        <w:rPr>
          <w:noProof/>
        </w:rPr>
        <w:tab/>
      </w:r>
      <w:r>
        <w:rPr>
          <w:noProof/>
        </w:rPr>
        <w:fldChar w:fldCharType="begin"/>
      </w:r>
      <w:r>
        <w:rPr>
          <w:noProof/>
        </w:rPr>
        <w:instrText xml:space="preserve"> PAGEREF _Toc484095803 \h </w:instrText>
      </w:r>
      <w:r>
        <w:rPr>
          <w:noProof/>
        </w:rPr>
      </w:r>
      <w:r>
        <w:rPr>
          <w:noProof/>
        </w:rPr>
        <w:fldChar w:fldCharType="separate"/>
      </w:r>
      <w:r>
        <w:rPr>
          <w:noProof/>
        </w:rPr>
        <w:t>2</w:t>
      </w:r>
      <w:r>
        <w:rPr>
          <w:noProof/>
        </w:rPr>
        <w:fldChar w:fldCharType="end"/>
      </w:r>
    </w:p>
    <w:p w:rsidR="00BF569F" w:rsidRPr="00BF569F" w:rsidRDefault="00BF569F">
      <w:pPr>
        <w:pStyle w:val="Inhopg2"/>
        <w:tabs>
          <w:tab w:val="right" w:leader="dot" w:pos="9061"/>
        </w:tabs>
        <w:rPr>
          <w:rFonts w:ascii="Calibri" w:eastAsia="Times New Roman" w:hAnsi="Calibri" w:cs="Times New Roman"/>
          <w:noProof/>
          <w:color w:val="auto"/>
          <w:sz w:val="22"/>
          <w:szCs w:val="22"/>
          <w:shd w:val="clear" w:color="auto" w:fill="auto"/>
          <w:lang w:val="nl-NL" w:eastAsia="nl-NL"/>
        </w:rPr>
      </w:pPr>
      <w:r w:rsidRPr="00347985">
        <w:rPr>
          <w:rFonts w:ascii="Proxima Nova Rg" w:hAnsi="Proxima Nova Rg"/>
          <w:noProof/>
        </w:rPr>
        <w:t>Achtergrond</w:t>
      </w:r>
      <w:r>
        <w:rPr>
          <w:noProof/>
        </w:rPr>
        <w:tab/>
      </w:r>
      <w:r>
        <w:rPr>
          <w:noProof/>
        </w:rPr>
        <w:fldChar w:fldCharType="begin"/>
      </w:r>
      <w:r>
        <w:rPr>
          <w:noProof/>
        </w:rPr>
        <w:instrText xml:space="preserve"> PAGEREF _Toc484095804 \h </w:instrText>
      </w:r>
      <w:r>
        <w:rPr>
          <w:noProof/>
        </w:rPr>
      </w:r>
      <w:r>
        <w:rPr>
          <w:noProof/>
        </w:rPr>
        <w:fldChar w:fldCharType="separate"/>
      </w:r>
      <w:r>
        <w:rPr>
          <w:noProof/>
        </w:rPr>
        <w:t>2</w:t>
      </w:r>
      <w:r>
        <w:rPr>
          <w:noProof/>
        </w:rPr>
        <w:fldChar w:fldCharType="end"/>
      </w:r>
    </w:p>
    <w:p w:rsidR="00BF569F" w:rsidRPr="00BF569F" w:rsidRDefault="00BF569F">
      <w:pPr>
        <w:pStyle w:val="Inhopg2"/>
        <w:tabs>
          <w:tab w:val="right" w:leader="dot" w:pos="9061"/>
        </w:tabs>
        <w:rPr>
          <w:rFonts w:ascii="Calibri" w:eastAsia="Times New Roman" w:hAnsi="Calibri" w:cs="Times New Roman"/>
          <w:noProof/>
          <w:color w:val="auto"/>
          <w:sz w:val="22"/>
          <w:szCs w:val="22"/>
          <w:shd w:val="clear" w:color="auto" w:fill="auto"/>
          <w:lang w:val="nl-NL" w:eastAsia="nl-NL"/>
        </w:rPr>
      </w:pPr>
      <w:r w:rsidRPr="00347985">
        <w:rPr>
          <w:rFonts w:ascii="Proxima Nova Rg" w:hAnsi="Proxima Nova Rg"/>
          <w:noProof/>
        </w:rPr>
        <w:t>Doelstellingen</w:t>
      </w:r>
      <w:r>
        <w:rPr>
          <w:noProof/>
        </w:rPr>
        <w:tab/>
      </w:r>
      <w:r>
        <w:rPr>
          <w:noProof/>
        </w:rPr>
        <w:fldChar w:fldCharType="begin"/>
      </w:r>
      <w:r>
        <w:rPr>
          <w:noProof/>
        </w:rPr>
        <w:instrText xml:space="preserve"> PAGEREF _Toc484095805 \h </w:instrText>
      </w:r>
      <w:r>
        <w:rPr>
          <w:noProof/>
        </w:rPr>
      </w:r>
      <w:r>
        <w:rPr>
          <w:noProof/>
        </w:rPr>
        <w:fldChar w:fldCharType="separate"/>
      </w:r>
      <w:r>
        <w:rPr>
          <w:noProof/>
        </w:rPr>
        <w:t>2</w:t>
      </w:r>
      <w:r>
        <w:rPr>
          <w:noProof/>
        </w:rPr>
        <w:fldChar w:fldCharType="end"/>
      </w:r>
    </w:p>
    <w:p w:rsidR="00BF569F" w:rsidRPr="00BF569F" w:rsidRDefault="00BF569F">
      <w:pPr>
        <w:pStyle w:val="Inhopg2"/>
        <w:tabs>
          <w:tab w:val="right" w:leader="dot" w:pos="9061"/>
        </w:tabs>
        <w:rPr>
          <w:rFonts w:ascii="Calibri" w:eastAsia="Times New Roman" w:hAnsi="Calibri" w:cs="Times New Roman"/>
          <w:noProof/>
          <w:color w:val="auto"/>
          <w:sz w:val="22"/>
          <w:szCs w:val="22"/>
          <w:shd w:val="clear" w:color="auto" w:fill="auto"/>
          <w:lang w:val="nl-NL" w:eastAsia="nl-NL"/>
        </w:rPr>
      </w:pPr>
      <w:r w:rsidRPr="00347985">
        <w:rPr>
          <w:rFonts w:ascii="Proxima Nova Rg" w:hAnsi="Proxima Nova Rg"/>
          <w:noProof/>
        </w:rPr>
        <w:t>Over dit document</w:t>
      </w:r>
      <w:r>
        <w:rPr>
          <w:noProof/>
        </w:rPr>
        <w:tab/>
      </w:r>
      <w:r>
        <w:rPr>
          <w:noProof/>
        </w:rPr>
        <w:fldChar w:fldCharType="begin"/>
      </w:r>
      <w:r>
        <w:rPr>
          <w:noProof/>
        </w:rPr>
        <w:instrText xml:space="preserve"> PAGEREF _Toc484095806 \h </w:instrText>
      </w:r>
      <w:r>
        <w:rPr>
          <w:noProof/>
        </w:rPr>
      </w:r>
      <w:r>
        <w:rPr>
          <w:noProof/>
        </w:rPr>
        <w:fldChar w:fldCharType="separate"/>
      </w:r>
      <w:r>
        <w:rPr>
          <w:noProof/>
        </w:rPr>
        <w:t>2</w:t>
      </w:r>
      <w:r>
        <w:rPr>
          <w:noProof/>
        </w:rPr>
        <w:fldChar w:fldCharType="end"/>
      </w:r>
    </w:p>
    <w:p w:rsidR="00BF569F" w:rsidRPr="00BF569F" w:rsidRDefault="00BF569F">
      <w:pPr>
        <w:pStyle w:val="Inhopg1"/>
        <w:tabs>
          <w:tab w:val="right" w:leader="dot" w:pos="9061"/>
        </w:tabs>
        <w:rPr>
          <w:rFonts w:ascii="Calibri" w:eastAsia="Times New Roman" w:hAnsi="Calibri" w:cs="Times New Roman"/>
          <w:noProof/>
          <w:color w:val="auto"/>
          <w:sz w:val="22"/>
          <w:szCs w:val="22"/>
          <w:shd w:val="clear" w:color="auto" w:fill="auto"/>
          <w:lang w:val="nl-NL" w:eastAsia="nl-NL"/>
        </w:rPr>
      </w:pPr>
      <w:r w:rsidRPr="00347985">
        <w:rPr>
          <w:rFonts w:ascii="Proxima Nova Rg" w:hAnsi="Proxima Nova Rg"/>
          <w:noProof/>
        </w:rPr>
        <w:t>(Mobiele) Applicatie / Website</w:t>
      </w:r>
      <w:r>
        <w:rPr>
          <w:noProof/>
        </w:rPr>
        <w:tab/>
      </w:r>
      <w:r>
        <w:rPr>
          <w:noProof/>
        </w:rPr>
        <w:fldChar w:fldCharType="begin"/>
      </w:r>
      <w:r>
        <w:rPr>
          <w:noProof/>
        </w:rPr>
        <w:instrText xml:space="preserve"> PAGEREF _Toc484095807 \h </w:instrText>
      </w:r>
      <w:r>
        <w:rPr>
          <w:noProof/>
        </w:rPr>
      </w:r>
      <w:r>
        <w:rPr>
          <w:noProof/>
        </w:rPr>
        <w:fldChar w:fldCharType="separate"/>
      </w:r>
      <w:r>
        <w:rPr>
          <w:noProof/>
        </w:rPr>
        <w:t>3</w:t>
      </w:r>
      <w:r>
        <w:rPr>
          <w:noProof/>
        </w:rPr>
        <w:fldChar w:fldCharType="end"/>
      </w:r>
    </w:p>
    <w:p w:rsidR="00BF569F" w:rsidRPr="00BF569F" w:rsidRDefault="00BF569F">
      <w:pPr>
        <w:pStyle w:val="Inhopg2"/>
        <w:tabs>
          <w:tab w:val="right" w:leader="dot" w:pos="9061"/>
        </w:tabs>
        <w:rPr>
          <w:rFonts w:ascii="Calibri" w:eastAsia="Times New Roman" w:hAnsi="Calibri" w:cs="Times New Roman"/>
          <w:noProof/>
          <w:color w:val="auto"/>
          <w:sz w:val="22"/>
          <w:szCs w:val="22"/>
          <w:shd w:val="clear" w:color="auto" w:fill="auto"/>
          <w:lang w:val="nl-NL" w:eastAsia="nl-NL"/>
        </w:rPr>
      </w:pPr>
      <w:r w:rsidRPr="00347985">
        <w:rPr>
          <w:rFonts w:ascii="Proxima Nova Rg" w:hAnsi="Proxima Nova Rg"/>
          <w:noProof/>
        </w:rPr>
        <w:t>Scenario's</w:t>
      </w:r>
      <w:r>
        <w:rPr>
          <w:noProof/>
        </w:rPr>
        <w:tab/>
      </w:r>
      <w:r>
        <w:rPr>
          <w:noProof/>
        </w:rPr>
        <w:fldChar w:fldCharType="begin"/>
      </w:r>
      <w:r>
        <w:rPr>
          <w:noProof/>
        </w:rPr>
        <w:instrText xml:space="preserve"> PAGEREF _Toc484095808 \h </w:instrText>
      </w:r>
      <w:r>
        <w:rPr>
          <w:noProof/>
        </w:rPr>
      </w:r>
      <w:r>
        <w:rPr>
          <w:noProof/>
        </w:rPr>
        <w:fldChar w:fldCharType="separate"/>
      </w:r>
      <w:r>
        <w:rPr>
          <w:noProof/>
        </w:rPr>
        <w:t>3</w:t>
      </w:r>
      <w:r>
        <w:rPr>
          <w:noProof/>
        </w:rPr>
        <w:fldChar w:fldCharType="end"/>
      </w:r>
    </w:p>
    <w:p w:rsidR="00BF569F" w:rsidRPr="00BF569F" w:rsidRDefault="00BF569F">
      <w:pPr>
        <w:pStyle w:val="Inhopg2"/>
        <w:tabs>
          <w:tab w:val="right" w:leader="dot" w:pos="9061"/>
        </w:tabs>
        <w:rPr>
          <w:rFonts w:ascii="Calibri" w:eastAsia="Times New Roman" w:hAnsi="Calibri" w:cs="Times New Roman"/>
          <w:noProof/>
          <w:color w:val="auto"/>
          <w:sz w:val="22"/>
          <w:szCs w:val="22"/>
          <w:shd w:val="clear" w:color="auto" w:fill="auto"/>
          <w:lang w:val="nl-NL" w:eastAsia="nl-NL"/>
        </w:rPr>
      </w:pPr>
      <w:r w:rsidRPr="00347985">
        <w:rPr>
          <w:rFonts w:ascii="Proxima Nova Rg" w:hAnsi="Proxima Nova Rg"/>
          <w:noProof/>
        </w:rPr>
        <w:t>Structuur / Sitemaps</w:t>
      </w:r>
      <w:r>
        <w:rPr>
          <w:noProof/>
        </w:rPr>
        <w:tab/>
      </w:r>
      <w:r>
        <w:rPr>
          <w:noProof/>
        </w:rPr>
        <w:fldChar w:fldCharType="begin"/>
      </w:r>
      <w:r>
        <w:rPr>
          <w:noProof/>
        </w:rPr>
        <w:instrText xml:space="preserve"> PAGEREF _Toc484095809 \h </w:instrText>
      </w:r>
      <w:r>
        <w:rPr>
          <w:noProof/>
        </w:rPr>
      </w:r>
      <w:r>
        <w:rPr>
          <w:noProof/>
        </w:rPr>
        <w:fldChar w:fldCharType="separate"/>
      </w:r>
      <w:r>
        <w:rPr>
          <w:noProof/>
        </w:rPr>
        <w:t>3</w:t>
      </w:r>
      <w:r>
        <w:rPr>
          <w:noProof/>
        </w:rPr>
        <w:fldChar w:fldCharType="end"/>
      </w:r>
    </w:p>
    <w:p w:rsidR="00BF569F" w:rsidRPr="00BF569F" w:rsidRDefault="00BF569F">
      <w:pPr>
        <w:pStyle w:val="Inhopg1"/>
        <w:tabs>
          <w:tab w:val="right" w:leader="dot" w:pos="9061"/>
        </w:tabs>
        <w:rPr>
          <w:rFonts w:ascii="Calibri" w:eastAsia="Times New Roman" w:hAnsi="Calibri" w:cs="Times New Roman"/>
          <w:noProof/>
          <w:color w:val="auto"/>
          <w:sz w:val="22"/>
          <w:szCs w:val="22"/>
          <w:shd w:val="clear" w:color="auto" w:fill="auto"/>
          <w:lang w:val="nl-NL" w:eastAsia="nl-NL"/>
        </w:rPr>
      </w:pPr>
      <w:r w:rsidRPr="00347985">
        <w:rPr>
          <w:rFonts w:ascii="Proxima Nova Rg" w:hAnsi="Proxima Nova Rg"/>
          <w:noProof/>
        </w:rPr>
        <w:t>Functionaliteit per Pagina</w:t>
      </w:r>
      <w:r>
        <w:rPr>
          <w:noProof/>
        </w:rPr>
        <w:tab/>
      </w:r>
      <w:r>
        <w:rPr>
          <w:noProof/>
        </w:rPr>
        <w:fldChar w:fldCharType="begin"/>
      </w:r>
      <w:r>
        <w:rPr>
          <w:noProof/>
        </w:rPr>
        <w:instrText xml:space="preserve"> PAGEREF _Toc484095810 \h </w:instrText>
      </w:r>
      <w:r>
        <w:rPr>
          <w:noProof/>
        </w:rPr>
      </w:r>
      <w:r>
        <w:rPr>
          <w:noProof/>
        </w:rPr>
        <w:fldChar w:fldCharType="separate"/>
      </w:r>
      <w:r>
        <w:rPr>
          <w:noProof/>
        </w:rPr>
        <w:t>4</w:t>
      </w:r>
      <w:r>
        <w:rPr>
          <w:noProof/>
        </w:rPr>
        <w:fldChar w:fldCharType="end"/>
      </w:r>
    </w:p>
    <w:p w:rsidR="00BF569F" w:rsidRPr="00BF569F" w:rsidRDefault="00BF569F">
      <w:pPr>
        <w:pStyle w:val="Inhopg2"/>
        <w:tabs>
          <w:tab w:val="right" w:leader="dot" w:pos="9061"/>
        </w:tabs>
        <w:rPr>
          <w:rFonts w:ascii="Calibri" w:eastAsia="Times New Roman" w:hAnsi="Calibri" w:cs="Times New Roman"/>
          <w:noProof/>
          <w:color w:val="auto"/>
          <w:sz w:val="22"/>
          <w:szCs w:val="22"/>
          <w:shd w:val="clear" w:color="auto" w:fill="auto"/>
          <w:lang w:val="nl-NL" w:eastAsia="nl-NL"/>
        </w:rPr>
      </w:pPr>
      <w:r w:rsidRPr="00347985">
        <w:rPr>
          <w:rFonts w:ascii="Proxima Nova Rg" w:hAnsi="Proxima Nova Rg"/>
          <w:noProof/>
        </w:rPr>
        <w:t>Authenticatieproces</w:t>
      </w:r>
      <w:r>
        <w:rPr>
          <w:noProof/>
        </w:rPr>
        <w:tab/>
      </w:r>
      <w:r>
        <w:rPr>
          <w:noProof/>
        </w:rPr>
        <w:fldChar w:fldCharType="begin"/>
      </w:r>
      <w:r>
        <w:rPr>
          <w:noProof/>
        </w:rPr>
        <w:instrText xml:space="preserve"> PAGEREF _Toc484095811 \h </w:instrText>
      </w:r>
      <w:r>
        <w:rPr>
          <w:noProof/>
        </w:rPr>
      </w:r>
      <w:r>
        <w:rPr>
          <w:noProof/>
        </w:rPr>
        <w:fldChar w:fldCharType="separate"/>
      </w:r>
      <w:r>
        <w:rPr>
          <w:noProof/>
        </w:rPr>
        <w:t>4</w:t>
      </w:r>
      <w:r>
        <w:rPr>
          <w:noProof/>
        </w:rPr>
        <w:fldChar w:fldCharType="end"/>
      </w:r>
    </w:p>
    <w:p w:rsidR="00BF569F" w:rsidRPr="00BF569F" w:rsidRDefault="00BF569F">
      <w:pPr>
        <w:pStyle w:val="Inhopg1"/>
        <w:tabs>
          <w:tab w:val="right" w:leader="dot" w:pos="9061"/>
        </w:tabs>
        <w:rPr>
          <w:rFonts w:ascii="Calibri" w:eastAsia="Times New Roman" w:hAnsi="Calibri" w:cs="Times New Roman"/>
          <w:noProof/>
          <w:color w:val="auto"/>
          <w:sz w:val="22"/>
          <w:szCs w:val="22"/>
          <w:shd w:val="clear" w:color="auto" w:fill="auto"/>
          <w:lang w:val="nl-NL" w:eastAsia="nl-NL"/>
        </w:rPr>
      </w:pPr>
      <w:r w:rsidRPr="00347985">
        <w:rPr>
          <w:rFonts w:ascii="Proxima Nova Rg" w:hAnsi="Proxima Nova Rg"/>
          <w:noProof/>
        </w:rPr>
        <w:t>Openstaande Kwesties</w:t>
      </w:r>
      <w:r>
        <w:rPr>
          <w:noProof/>
        </w:rPr>
        <w:tab/>
      </w:r>
      <w:r>
        <w:rPr>
          <w:noProof/>
        </w:rPr>
        <w:fldChar w:fldCharType="begin"/>
      </w:r>
      <w:r>
        <w:rPr>
          <w:noProof/>
        </w:rPr>
        <w:instrText xml:space="preserve"> PAGEREF _Toc484095812 \h </w:instrText>
      </w:r>
      <w:r>
        <w:rPr>
          <w:noProof/>
        </w:rPr>
      </w:r>
      <w:r>
        <w:rPr>
          <w:noProof/>
        </w:rPr>
        <w:fldChar w:fldCharType="separate"/>
      </w:r>
      <w:r>
        <w:rPr>
          <w:noProof/>
        </w:rPr>
        <w:t>5</w:t>
      </w:r>
      <w:r>
        <w:rPr>
          <w:noProof/>
        </w:rPr>
        <w:fldChar w:fldCharType="end"/>
      </w:r>
    </w:p>
    <w:p w:rsidR="00BF569F" w:rsidRPr="00BF569F" w:rsidRDefault="00BF569F">
      <w:pPr>
        <w:pStyle w:val="Inhopg1"/>
        <w:tabs>
          <w:tab w:val="right" w:leader="dot" w:pos="9061"/>
        </w:tabs>
        <w:rPr>
          <w:rFonts w:ascii="Calibri" w:eastAsia="Times New Roman" w:hAnsi="Calibri" w:cs="Times New Roman"/>
          <w:noProof/>
          <w:color w:val="auto"/>
          <w:sz w:val="22"/>
          <w:szCs w:val="22"/>
          <w:shd w:val="clear" w:color="auto" w:fill="auto"/>
          <w:lang w:val="nl-NL" w:eastAsia="nl-NL"/>
        </w:rPr>
      </w:pPr>
      <w:r w:rsidRPr="00347985">
        <w:rPr>
          <w:rFonts w:ascii="Proxima Nova Rg" w:hAnsi="Proxima Nova Rg"/>
          <w:noProof/>
        </w:rPr>
        <w:t>Opmerkingen voor Design</w:t>
      </w:r>
      <w:r>
        <w:rPr>
          <w:noProof/>
        </w:rPr>
        <w:tab/>
      </w:r>
      <w:r>
        <w:rPr>
          <w:noProof/>
        </w:rPr>
        <w:fldChar w:fldCharType="begin"/>
      </w:r>
      <w:r>
        <w:rPr>
          <w:noProof/>
        </w:rPr>
        <w:instrText xml:space="preserve"> PAGEREF _Toc484095813 \h </w:instrText>
      </w:r>
      <w:r>
        <w:rPr>
          <w:noProof/>
        </w:rPr>
      </w:r>
      <w:r>
        <w:rPr>
          <w:noProof/>
        </w:rPr>
        <w:fldChar w:fldCharType="separate"/>
      </w:r>
      <w:r>
        <w:rPr>
          <w:noProof/>
        </w:rPr>
        <w:t>6</w:t>
      </w:r>
      <w:r>
        <w:rPr>
          <w:noProof/>
        </w:rPr>
        <w:fldChar w:fldCharType="end"/>
      </w:r>
    </w:p>
    <w:p w:rsidR="00BF569F" w:rsidRPr="00BF569F" w:rsidRDefault="00BF569F">
      <w:pPr>
        <w:pStyle w:val="Inhopg1"/>
        <w:tabs>
          <w:tab w:val="right" w:leader="dot" w:pos="9061"/>
        </w:tabs>
        <w:rPr>
          <w:rFonts w:ascii="Calibri" w:eastAsia="Times New Roman" w:hAnsi="Calibri" w:cs="Times New Roman"/>
          <w:noProof/>
          <w:color w:val="auto"/>
          <w:sz w:val="22"/>
          <w:szCs w:val="22"/>
          <w:shd w:val="clear" w:color="auto" w:fill="auto"/>
          <w:lang w:val="nl-NL" w:eastAsia="nl-NL"/>
        </w:rPr>
      </w:pPr>
      <w:r w:rsidRPr="00347985">
        <w:rPr>
          <w:rFonts w:ascii="Proxima Nova Rg" w:hAnsi="Proxima Nova Rg"/>
          <w:noProof/>
        </w:rPr>
        <w:t>Bijlage: Hulpmiddelen voor het schrijven van een FO</w:t>
      </w:r>
      <w:r>
        <w:rPr>
          <w:noProof/>
        </w:rPr>
        <w:tab/>
      </w:r>
      <w:r>
        <w:rPr>
          <w:noProof/>
        </w:rPr>
        <w:fldChar w:fldCharType="begin"/>
      </w:r>
      <w:r>
        <w:rPr>
          <w:noProof/>
        </w:rPr>
        <w:instrText xml:space="preserve"> PAGEREF _Toc484095814 \h </w:instrText>
      </w:r>
      <w:r>
        <w:rPr>
          <w:noProof/>
        </w:rPr>
      </w:r>
      <w:r>
        <w:rPr>
          <w:noProof/>
        </w:rPr>
        <w:fldChar w:fldCharType="separate"/>
      </w:r>
      <w:r>
        <w:rPr>
          <w:noProof/>
        </w:rPr>
        <w:t>7</w:t>
      </w:r>
      <w:r>
        <w:rPr>
          <w:noProof/>
        </w:rPr>
        <w:fldChar w:fldCharType="end"/>
      </w:r>
    </w:p>
    <w:p w:rsidR="00766E0F" w:rsidRPr="002040FD" w:rsidRDefault="00766E0F">
      <w:pPr>
        <w:rPr>
          <w:rFonts w:ascii="Proxima Nova Rg" w:hAnsi="Proxima Nova Rg"/>
        </w:rPr>
      </w:pPr>
      <w:r w:rsidRPr="002040FD">
        <w:rPr>
          <w:rFonts w:ascii="Proxima Nova Rg" w:hAnsi="Proxima Nova Rg"/>
        </w:rPr>
        <w:fldChar w:fldCharType="end"/>
      </w:r>
      <w:r w:rsidRPr="002040FD">
        <w:rPr>
          <w:rFonts w:ascii="Proxima Nova Rg" w:hAnsi="Proxima Nova Rg"/>
        </w:rPr>
        <w:br/>
      </w:r>
    </w:p>
    <w:p w:rsidR="00BF569F" w:rsidRPr="00BF569F" w:rsidRDefault="00766E0F" w:rsidP="00BF569F">
      <w:pPr>
        <w:pStyle w:val="Kop1"/>
        <w:spacing w:after="280" w:afterAutospacing="1"/>
        <w:ind w:left="0"/>
        <w:rPr>
          <w:rFonts w:ascii="Calibri" w:hAnsi="Calibri"/>
        </w:rPr>
      </w:pPr>
      <w:bookmarkStart w:id="0" w:name="Inleiding_13319681405589923_94_257558866"/>
      <w:bookmarkEnd w:id="0"/>
      <w:r w:rsidRPr="002040FD">
        <w:rPr>
          <w:rFonts w:ascii="Proxima Nova Rg" w:hAnsi="Proxima Nova Rg"/>
        </w:rPr>
        <w:br w:type="page"/>
      </w:r>
      <w:bookmarkStart w:id="1" w:name="_Toc484095802"/>
      <w:r w:rsidRPr="002040FD">
        <w:rPr>
          <w:rFonts w:ascii="Proxima Nova Rg" w:hAnsi="Proxima Nova Rg"/>
        </w:rPr>
        <w:lastRenderedPageBreak/>
        <w:t>Inleiding</w:t>
      </w:r>
      <w:bookmarkEnd w:id="1"/>
    </w:p>
    <w:p w:rsidR="00B3476E" w:rsidRDefault="00BF569F" w:rsidP="00BF569F">
      <w:pPr>
        <w:rPr>
          <w:lang w:val="nl-NL"/>
        </w:rPr>
      </w:pPr>
      <w:r>
        <w:rPr>
          <w:lang w:val="nl-NL"/>
        </w:rPr>
        <w:t xml:space="preserve">ROC Ter AA is een onderwijs instelling die mensen opleid met het middelbaar beroeps onderwijs. Deze onderwijsinstelling heeft een mbo examencommissie. Deze commissie zit met het probleem dat </w:t>
      </w:r>
      <w:r w:rsidR="00B3476E">
        <w:rPr>
          <w:lang w:val="nl-NL"/>
        </w:rPr>
        <w:t>de administratie van assessoren moeilijk te monitoren is.</w:t>
      </w:r>
    </w:p>
    <w:p w:rsidR="00B3476E" w:rsidRDefault="00B3476E" w:rsidP="00BF569F">
      <w:pPr>
        <w:rPr>
          <w:lang w:val="nl-NL"/>
        </w:rPr>
      </w:pPr>
    </w:p>
    <w:p w:rsidR="00BF569F" w:rsidRPr="00BF569F" w:rsidRDefault="00B3476E" w:rsidP="00BF569F">
      <w:pPr>
        <w:rPr>
          <w:lang w:val="nl-NL"/>
        </w:rPr>
      </w:pPr>
      <w:r>
        <w:rPr>
          <w:lang w:val="nl-NL"/>
        </w:rPr>
        <w:t>Het idee is om ICT technieken in te zetten om d.m.v. een soort ‘tool’</w:t>
      </w:r>
      <w:r w:rsidR="00BF569F">
        <w:rPr>
          <w:lang w:val="nl-NL"/>
        </w:rPr>
        <w:t xml:space="preserve"> </w:t>
      </w:r>
      <w:r>
        <w:rPr>
          <w:lang w:val="nl-NL"/>
        </w:rPr>
        <w:t>dit probleem aan te pakken. Deze tool zal moeten ontwikkelt worden door een ontwikkelaar.</w:t>
      </w:r>
    </w:p>
    <w:p w:rsidR="00BF569F" w:rsidRPr="00BF569F" w:rsidRDefault="00BF569F" w:rsidP="00BF569F"/>
    <w:p w:rsidR="00B3476E" w:rsidRDefault="00766E0F" w:rsidP="00B3476E">
      <w:pPr>
        <w:pStyle w:val="Kop2"/>
        <w:spacing w:after="280" w:afterAutospacing="1"/>
        <w:rPr>
          <w:rFonts w:ascii="Proxima Nova Rg" w:hAnsi="Proxima Nova Rg"/>
          <w:lang w:val="nl-NL"/>
        </w:rPr>
      </w:pPr>
      <w:bookmarkStart w:id="2" w:name="Samenvatting_8151478403120832_"/>
      <w:bookmarkStart w:id="3" w:name="_Toc484095803"/>
      <w:bookmarkEnd w:id="2"/>
      <w:r w:rsidRPr="002040FD">
        <w:rPr>
          <w:rFonts w:ascii="Proxima Nova Rg" w:hAnsi="Proxima Nova Rg"/>
        </w:rPr>
        <w:t>Samenvattin</w:t>
      </w:r>
      <w:bookmarkEnd w:id="3"/>
      <w:r w:rsidR="00B3476E">
        <w:rPr>
          <w:rFonts w:ascii="Proxima Nova Rg" w:hAnsi="Proxima Nova Rg"/>
          <w:lang w:val="nl-NL"/>
        </w:rPr>
        <w:t>g</w:t>
      </w:r>
    </w:p>
    <w:p w:rsidR="00B3476E" w:rsidRDefault="00B3476E" w:rsidP="00B3476E">
      <w:pPr>
        <w:rPr>
          <w:lang w:val="nl-NL"/>
        </w:rPr>
      </w:pPr>
      <w:r>
        <w:rPr>
          <w:lang w:val="nl-NL"/>
        </w:rPr>
        <w:t>In een periode van 20 weken is een applicatie gerealiseerd gebaseerd op dit functioneel ontwerp. Deze applicatie beschikt over verschillende functionaliteiten. De applicatie beschikt verschillende talen. Sommige van deze talen zijn waren verplicht te gebruiken bij het ontwikkelen van deze applicatie.</w:t>
      </w:r>
    </w:p>
    <w:p w:rsidR="00B3476E" w:rsidRDefault="00B3476E" w:rsidP="00B3476E">
      <w:pPr>
        <w:rPr>
          <w:lang w:val="nl-NL"/>
        </w:rPr>
      </w:pPr>
    </w:p>
    <w:p w:rsidR="00B3476E" w:rsidRDefault="00B3476E" w:rsidP="00B3476E">
      <w:pPr>
        <w:rPr>
          <w:lang w:val="nl-NL"/>
        </w:rPr>
      </w:pPr>
      <w:r>
        <w:rPr>
          <w:lang w:val="nl-NL"/>
        </w:rPr>
        <w:t>De ontwikkelaar die de applicatie gerealiseerd heeft. Had voor deze ontwikkeling al een grote kennis betreft programmeren. Zo is in deze applicatie Laravel geïmplementeerd als technische basis. Dit is gedaan om efficiënter te vooruit te kunnen. Maar ook om sneller voortgang te tonen doordat met Laravel een hoger tempo vereist is.</w:t>
      </w:r>
    </w:p>
    <w:p w:rsidR="00B3476E" w:rsidRDefault="00B3476E" w:rsidP="00B3476E">
      <w:pPr>
        <w:rPr>
          <w:lang w:val="nl-NL"/>
        </w:rPr>
      </w:pPr>
    </w:p>
    <w:p w:rsidR="00766E0F" w:rsidRPr="00B3476E" w:rsidRDefault="00B3476E" w:rsidP="00B3476E">
      <w:pPr>
        <w:rPr>
          <w:lang w:val="nl-NL"/>
        </w:rPr>
      </w:pPr>
      <w:r>
        <w:rPr>
          <w:lang w:val="nl-NL"/>
        </w:rPr>
        <w:t>Programeer keuzes hebben plaatsgevonden in gevallen om de applicatie vloeiender te laten werken, maar ook om de code overzichtelijk te houden voor de eventuele opvolgende ontwikkelaar die met deze applicatie iets zal moeten aanpassen of toevoegen.</w:t>
      </w:r>
    </w:p>
    <w:p w:rsidR="00766E0F" w:rsidRPr="00AC6FCE" w:rsidRDefault="00766E0F" w:rsidP="00EE7C15">
      <w:pPr>
        <w:pStyle w:val="Kop2"/>
        <w:spacing w:after="280" w:afterAutospacing="1"/>
        <w:rPr>
          <w:rFonts w:ascii="Calibri" w:hAnsi="Calibri"/>
        </w:rPr>
      </w:pPr>
      <w:bookmarkStart w:id="4" w:name="Doelstellingen_315645862845999"/>
      <w:bookmarkStart w:id="5" w:name="_Toc484095805"/>
      <w:bookmarkEnd w:id="4"/>
      <w:r w:rsidRPr="002040FD">
        <w:rPr>
          <w:rFonts w:ascii="Proxima Nova Rg" w:hAnsi="Proxima Nova Rg"/>
        </w:rPr>
        <w:t>Doelstellingen</w:t>
      </w:r>
      <w:bookmarkEnd w:id="5"/>
      <w:r w:rsidRPr="002040FD">
        <w:rPr>
          <w:rFonts w:ascii="Proxima Nova Rg" w:hAnsi="Proxima Nova Rg"/>
        </w:rPr>
        <w:t xml:space="preserve"> </w:t>
      </w:r>
    </w:p>
    <w:p w:rsidR="00EE7C15" w:rsidRPr="008835E8" w:rsidRDefault="00EE7C15" w:rsidP="00EE7C15">
      <w:r>
        <w:t>Ontwikkel een gereedschap dat de mbo examencommissie van ROC Ter AA helpt hun werk efficiënter en makkelijker te doen. Hierbij horen de volgende doelstellingen.</w:t>
      </w:r>
    </w:p>
    <w:p w:rsidR="00EE7C15" w:rsidRPr="00396C74" w:rsidRDefault="00EE7C15" w:rsidP="00EE7C15">
      <w:pPr>
        <w:pStyle w:val="Lijstalinea"/>
        <w:numPr>
          <w:ilvl w:val="0"/>
          <w:numId w:val="9"/>
        </w:numPr>
      </w:pPr>
      <w:r w:rsidRPr="00396C74">
        <w:t>Naar wat voor (inhoudelijk) resultaat wordt gestreefd?</w:t>
      </w:r>
    </w:p>
    <w:p w:rsidR="00EE7C15" w:rsidRPr="00EE7C15" w:rsidRDefault="00EE7C15" w:rsidP="00EE7C15">
      <w:pPr>
        <w:pStyle w:val="Lijstalinea"/>
        <w:numPr>
          <w:ilvl w:val="0"/>
          <w:numId w:val="9"/>
        </w:numPr>
      </w:pPr>
      <w:r w:rsidRPr="00396C74">
        <w:t xml:space="preserve">Wat is het belang van het resultaat? </w:t>
      </w:r>
    </w:p>
    <w:p w:rsidR="00EE7C15" w:rsidRPr="00AC6FCE" w:rsidRDefault="00766E0F" w:rsidP="00EE7C15">
      <w:pPr>
        <w:pStyle w:val="Kop2"/>
        <w:spacing w:after="280" w:afterAutospacing="1"/>
        <w:rPr>
          <w:rFonts w:ascii="Calibri" w:hAnsi="Calibri"/>
        </w:rPr>
      </w:pPr>
      <w:bookmarkStart w:id="6" w:name="Over_dit_document_447528983876_649982751"/>
      <w:bookmarkStart w:id="7" w:name="_Toc484095806"/>
      <w:bookmarkEnd w:id="6"/>
      <w:r w:rsidRPr="002040FD">
        <w:rPr>
          <w:rFonts w:ascii="Proxima Nova Rg" w:hAnsi="Proxima Nova Rg"/>
        </w:rPr>
        <w:t>Over dit document</w:t>
      </w:r>
      <w:bookmarkEnd w:id="7"/>
      <w:r w:rsidRPr="002040FD">
        <w:rPr>
          <w:rFonts w:ascii="Proxima Nova Rg" w:hAnsi="Proxima Nova Rg"/>
        </w:rPr>
        <w:t xml:space="preserve"> </w:t>
      </w:r>
    </w:p>
    <w:p w:rsidR="00766E0F" w:rsidRPr="002040FD" w:rsidRDefault="00EE7C15" w:rsidP="00EE7C15">
      <w:r>
        <w:rPr>
          <w:lang w:val="nl-NL"/>
        </w:rPr>
        <w:t>Bij het lezen van dit document word van de lezer verwacht dat het technisch niveau betreft ICT termen hoog ligt. Dit document zal in technische wijzen omschrijven tot welke functionaliteiten de ontwikkelde applicatie beschikt.</w:t>
      </w:r>
      <w:bookmarkStart w:id="8" w:name="_GoBack"/>
      <w:bookmarkEnd w:id="8"/>
      <w:r w:rsidR="00766E0F" w:rsidRPr="002040FD">
        <w:br/>
      </w:r>
    </w:p>
    <w:p w:rsidR="00766E0F" w:rsidRPr="002040FD" w:rsidRDefault="00766E0F">
      <w:pPr>
        <w:pStyle w:val="Kop1"/>
        <w:spacing w:after="280" w:afterAutospacing="1"/>
        <w:rPr>
          <w:rFonts w:ascii="Proxima Nova Rg" w:hAnsi="Proxima Nova Rg"/>
        </w:rPr>
      </w:pPr>
      <w:bookmarkStart w:id="9" w:name="Applicatie_Website_59365971178"/>
      <w:bookmarkEnd w:id="9"/>
      <w:r w:rsidRPr="002040FD">
        <w:rPr>
          <w:rFonts w:ascii="Proxima Nova Rg" w:hAnsi="Proxima Nova Rg"/>
        </w:rPr>
        <w:br w:type="page"/>
      </w:r>
      <w:bookmarkStart w:id="10" w:name="_Toc484095807"/>
      <w:r w:rsidRPr="002040FD">
        <w:rPr>
          <w:rFonts w:ascii="Proxima Nova Rg" w:hAnsi="Proxima Nova Rg"/>
        </w:rPr>
        <w:lastRenderedPageBreak/>
        <w:t>(Mobiele) Applicatie / Website</w:t>
      </w:r>
      <w:bookmarkEnd w:id="10"/>
      <w:r w:rsidRPr="002040FD">
        <w:rPr>
          <w:rFonts w:ascii="Proxima Nova Rg" w:hAnsi="Proxima Nova Rg"/>
        </w:rPr>
        <w:t xml:space="preserve"> </w:t>
      </w:r>
    </w:p>
    <w:p w:rsidR="00766E0F" w:rsidRPr="002040FD" w:rsidRDefault="00766E0F">
      <w:pPr>
        <w:pStyle w:val="Kop2"/>
        <w:spacing w:after="280" w:afterAutospacing="1"/>
        <w:rPr>
          <w:rFonts w:ascii="Proxima Nova Rg" w:hAnsi="Proxima Nova Rg"/>
        </w:rPr>
      </w:pPr>
      <w:bookmarkStart w:id="11" w:name="Scenario_s_2834946394349338_99_813318889"/>
      <w:bookmarkStart w:id="12" w:name="_Toc484095808"/>
      <w:bookmarkEnd w:id="11"/>
      <w:r w:rsidRPr="002040FD">
        <w:rPr>
          <w:rFonts w:ascii="Proxima Nova Rg" w:hAnsi="Proxima Nova Rg"/>
        </w:rPr>
        <w:t>Scenario's</w:t>
      </w:r>
      <w:bookmarkEnd w:id="12"/>
      <w:r w:rsidRPr="002040FD">
        <w:rPr>
          <w:rFonts w:ascii="Proxima Nova Rg" w:hAnsi="Proxima Nova Rg"/>
        </w:rPr>
        <w:t xml:space="preserve"> </w:t>
      </w:r>
    </w:p>
    <w:p w:rsidR="00766E0F" w:rsidRPr="002040FD" w:rsidRDefault="00766E0F" w:rsidP="00766E0F">
      <w:pPr>
        <w:rPr>
          <w:rFonts w:ascii="Proxima Nova Rg" w:hAnsi="Proxima Nova Rg"/>
          <w:lang w:val="nl-NL"/>
        </w:rPr>
      </w:pPr>
      <w:r w:rsidRPr="002040FD">
        <w:rPr>
          <w:rFonts w:ascii="Proxima Nova Rg" w:hAnsi="Proxima Nova Rg" w:cs="Times New Roman"/>
          <w:b/>
          <w:sz w:val="22"/>
          <w:szCs w:val="22"/>
          <w:lang w:val="nl-NL"/>
        </w:rPr>
        <w:t>“</w:t>
      </w:r>
      <w:r w:rsidRPr="002040FD">
        <w:rPr>
          <w:rFonts w:ascii="Proxima Nova Rg" w:hAnsi="Proxima Nova Rg"/>
          <w:i/>
        </w:rPr>
        <w:t>Een scenario is een beschrijving van de mogelijke ‘flow’ van de eindgebruiker door de website. Met behulp van scenario's krijgt de lezer een duidelijker beeld van de eindgebruiker en diens behoefte. Daarnaast geeft dit houvast voor de programmeurs, die de flow gaan bouwen. Deze scenario's kunnen worden ondersteund met flow diagrammen om deze nog inzichtelijker te maken.</w:t>
      </w:r>
      <w:r w:rsidRPr="002040FD">
        <w:rPr>
          <w:rFonts w:ascii="Proxima Nova Rg" w:hAnsi="Proxima Nova Rg" w:cs="Times New Roman"/>
          <w:b/>
          <w:sz w:val="22"/>
          <w:szCs w:val="22"/>
          <w:lang w:val="nl-NL"/>
        </w:rPr>
        <w:t>”</w:t>
      </w:r>
      <w:r w:rsidRPr="002040FD">
        <w:rPr>
          <w:rFonts w:ascii="Proxima Nova Rg" w:hAnsi="Proxima Nova Rg"/>
        </w:rPr>
        <w:t xml:space="preserve">  </w:t>
      </w:r>
    </w:p>
    <w:p w:rsidR="00766E0F" w:rsidRPr="002040FD" w:rsidRDefault="00766E0F" w:rsidP="00766E0F">
      <w:pPr>
        <w:rPr>
          <w:rFonts w:ascii="Proxima Nova Rg" w:hAnsi="Proxima Nova Rg"/>
          <w:lang w:val="nl-NL"/>
        </w:rPr>
      </w:pPr>
    </w:p>
    <w:p w:rsidR="00766E0F" w:rsidRPr="002040FD" w:rsidRDefault="00766E0F">
      <w:pPr>
        <w:pStyle w:val="Kop2"/>
        <w:spacing w:after="280" w:afterAutospacing="1"/>
        <w:rPr>
          <w:rFonts w:ascii="Proxima Nova Rg" w:hAnsi="Proxima Nova Rg"/>
        </w:rPr>
      </w:pPr>
      <w:bookmarkStart w:id="13" w:name="Structuur_Sitemaps_34481857744"/>
      <w:bookmarkStart w:id="14" w:name="_Toc484095809"/>
      <w:bookmarkEnd w:id="13"/>
      <w:r w:rsidRPr="002040FD">
        <w:rPr>
          <w:rFonts w:ascii="Proxima Nova Rg" w:hAnsi="Proxima Nova Rg"/>
        </w:rPr>
        <w:t>Structuur / Sitemaps</w:t>
      </w:r>
      <w:bookmarkEnd w:id="14"/>
      <w:r w:rsidRPr="002040FD">
        <w:rPr>
          <w:rFonts w:ascii="Proxima Nova Rg" w:hAnsi="Proxima Nova Rg"/>
        </w:rPr>
        <w:t xml:space="preserve"> </w:t>
      </w:r>
    </w:p>
    <w:p w:rsidR="00766E0F" w:rsidRPr="002040FD" w:rsidRDefault="00766E0F" w:rsidP="00766E0F">
      <w:pPr>
        <w:rPr>
          <w:rFonts w:ascii="Proxima Nova Rg" w:hAnsi="Proxima Nova Rg"/>
        </w:rPr>
      </w:pPr>
      <w:r w:rsidRPr="002040FD">
        <w:rPr>
          <w:rFonts w:ascii="Proxima Nova Rg" w:hAnsi="Proxima Nova Rg" w:cs="Times New Roman"/>
          <w:b/>
          <w:sz w:val="22"/>
          <w:szCs w:val="22"/>
          <w:lang w:val="nl-NL"/>
        </w:rPr>
        <w:t>“</w:t>
      </w:r>
      <w:r w:rsidRPr="002040FD">
        <w:rPr>
          <w:rFonts w:ascii="Proxima Nova Rg" w:hAnsi="Proxima Nova Rg"/>
          <w:i/>
        </w:rPr>
        <w:t>Dit overzicht van alle te ontwikkelen pagina’s binnen de website of applicatie zorgt er voor dat men een goed beeld krijgt van de omvang van het project. Vergeet hier vooral ook niet zaken als bijvoorbeeld een bedankpagina na een formulier.</w:t>
      </w:r>
      <w:r w:rsidRPr="002040FD">
        <w:rPr>
          <w:rFonts w:ascii="Proxima Nova Rg" w:hAnsi="Proxima Nova Rg" w:cs="Times New Roman"/>
          <w:b/>
          <w:sz w:val="22"/>
          <w:szCs w:val="22"/>
          <w:lang w:val="nl-NL"/>
        </w:rPr>
        <w:t>”</w:t>
      </w:r>
      <w:r w:rsidRPr="002040FD">
        <w:rPr>
          <w:rFonts w:ascii="Proxima Nova Rg" w:hAnsi="Proxima Nova Rg"/>
        </w:rPr>
        <w:br/>
      </w:r>
    </w:p>
    <w:p w:rsidR="00766E0F" w:rsidRPr="002040FD" w:rsidRDefault="00766E0F">
      <w:pPr>
        <w:pStyle w:val="Kop1"/>
        <w:spacing w:after="280" w:afterAutospacing="1"/>
        <w:rPr>
          <w:rFonts w:ascii="Proxima Nova Rg" w:hAnsi="Proxima Nova Rg"/>
        </w:rPr>
      </w:pPr>
      <w:bookmarkStart w:id="15" w:name="Functionaliteit_per_pagina_703_136649763"/>
      <w:bookmarkEnd w:id="15"/>
      <w:r w:rsidRPr="002040FD">
        <w:rPr>
          <w:rFonts w:ascii="Proxima Nova Rg" w:hAnsi="Proxima Nova Rg"/>
        </w:rPr>
        <w:br w:type="page"/>
      </w:r>
      <w:bookmarkStart w:id="16" w:name="_Toc484095810"/>
      <w:r w:rsidRPr="002040FD">
        <w:rPr>
          <w:rFonts w:ascii="Proxima Nova Rg" w:hAnsi="Proxima Nova Rg"/>
        </w:rPr>
        <w:lastRenderedPageBreak/>
        <w:t>Functionaliteit per Pagina</w:t>
      </w:r>
      <w:bookmarkEnd w:id="16"/>
      <w:r w:rsidRPr="002040FD">
        <w:rPr>
          <w:rFonts w:ascii="Proxima Nova Rg" w:hAnsi="Proxima Nova Rg"/>
        </w:rPr>
        <w:t xml:space="preserve"> </w:t>
      </w:r>
    </w:p>
    <w:p w:rsidR="00766E0F" w:rsidRPr="002040FD" w:rsidRDefault="00766E0F" w:rsidP="00766E0F">
      <w:pPr>
        <w:rPr>
          <w:rFonts w:ascii="Proxima Nova Rg" w:hAnsi="Proxima Nova Rg" w:cs="Times New Roman"/>
          <w:b/>
          <w:sz w:val="32"/>
          <w:szCs w:val="32"/>
          <w:lang w:val="nl-NL"/>
        </w:rPr>
      </w:pPr>
      <w:r w:rsidRPr="002040FD">
        <w:rPr>
          <w:rFonts w:ascii="Proxima Nova Rg" w:hAnsi="Proxima Nova Rg" w:cs="Times New Roman"/>
          <w:b/>
          <w:sz w:val="22"/>
          <w:szCs w:val="22"/>
          <w:lang w:val="nl-NL"/>
        </w:rPr>
        <w:t>“</w:t>
      </w:r>
      <w:r w:rsidRPr="002040FD">
        <w:rPr>
          <w:rFonts w:ascii="Proxima Nova Rg" w:hAnsi="Proxima Nova Rg"/>
          <w:i/>
        </w:rPr>
        <w:t xml:space="preserve">Voor het uitwerken van de functionaliteiten per pagina worden vaak </w:t>
      </w:r>
      <w:hyperlink r:id="rId8" w:history="1">
        <w:r w:rsidRPr="002040FD">
          <w:rPr>
            <w:rStyle w:val="Hyperlink"/>
            <w:rFonts w:ascii="Proxima Nova Rg" w:hAnsi="Proxima Nova Rg"/>
            <w:i/>
          </w:rPr>
          <w:t>wireframes</w:t>
        </w:r>
      </w:hyperlink>
      <w:r w:rsidRPr="002040FD">
        <w:rPr>
          <w:rFonts w:ascii="Proxima Nova Rg" w:hAnsi="Proxima Nova Rg"/>
          <w:i/>
        </w:rPr>
        <w:t xml:space="preserve"> gebruikt. Hieronder is het voorbeeld van het authenticatieproces uit het artikel verwerkt.</w:t>
      </w:r>
      <w:r w:rsidRPr="002040FD">
        <w:rPr>
          <w:rFonts w:ascii="Proxima Nova Rg" w:hAnsi="Proxima Nova Rg" w:cs="Times New Roman"/>
          <w:b/>
          <w:sz w:val="22"/>
          <w:szCs w:val="22"/>
          <w:lang w:val="nl-NL"/>
        </w:rPr>
        <w:t>”</w:t>
      </w:r>
      <w:r w:rsidRPr="002040FD">
        <w:rPr>
          <w:rFonts w:ascii="Proxima Nova Rg" w:hAnsi="Proxima Nova Rg" w:cs="Times New Roman"/>
          <w:b/>
          <w:sz w:val="32"/>
          <w:szCs w:val="32"/>
        </w:rPr>
        <w:t xml:space="preserve"> </w:t>
      </w:r>
    </w:p>
    <w:p w:rsidR="00766E0F" w:rsidRPr="002040FD" w:rsidRDefault="00766E0F" w:rsidP="00766E0F">
      <w:pPr>
        <w:rPr>
          <w:rFonts w:ascii="Proxima Nova Rg" w:hAnsi="Proxima Nova Rg"/>
          <w:lang w:val="nl-NL"/>
        </w:rPr>
      </w:pPr>
    </w:p>
    <w:p w:rsidR="00766E0F" w:rsidRPr="002040FD" w:rsidRDefault="00766E0F">
      <w:pPr>
        <w:pStyle w:val="Kop2"/>
        <w:spacing w:after="280" w:afterAutospacing="1"/>
        <w:rPr>
          <w:rFonts w:ascii="Proxima Nova Rg" w:hAnsi="Proxima Nova Rg"/>
        </w:rPr>
      </w:pPr>
      <w:bookmarkStart w:id="17" w:name="Authenticatieproces_0355504399"/>
      <w:bookmarkStart w:id="18" w:name="_Toc484095811"/>
      <w:bookmarkEnd w:id="17"/>
      <w:r w:rsidRPr="002040FD">
        <w:rPr>
          <w:rFonts w:ascii="Proxima Nova Rg" w:hAnsi="Proxima Nova Rg"/>
        </w:rPr>
        <w:t>Authenticatieproces</w:t>
      </w:r>
      <w:bookmarkEnd w:id="18"/>
      <w:r w:rsidRPr="002040FD">
        <w:rPr>
          <w:rFonts w:ascii="Proxima Nova Rg" w:hAnsi="Proxima Nova Rg"/>
        </w:rPr>
        <w:t xml:space="preserve"> </w:t>
      </w:r>
    </w:p>
    <w:p w:rsidR="00766E0F" w:rsidRPr="002040FD" w:rsidRDefault="00BF569F">
      <w:pPr>
        <w:pStyle w:val="Img"/>
        <w:spacing w:after="280" w:afterAutospacing="1"/>
        <w:rPr>
          <w:rFonts w:ascii="Proxima Nova Rg" w:hAnsi="Proxima Nova Rg"/>
        </w:rPr>
      </w:pPr>
      <w:r>
        <w:rPr>
          <w:rFonts w:ascii="Proxima Nova Rg" w:hAnsi="Proxima Nova R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29.8pt;height:381.6pt">
            <v:imagedata r:id="rId9" o:title=""/>
          </v:shape>
        </w:pict>
      </w:r>
      <w:r w:rsidR="00766E0F" w:rsidRPr="002040FD">
        <w:rPr>
          <w:rFonts w:ascii="Proxima Nova Rg" w:hAnsi="Proxima Nova Rg"/>
        </w:rPr>
        <w:t xml:space="preserve"> </w:t>
      </w:r>
    </w:p>
    <w:p w:rsidR="00766E0F" w:rsidRPr="002040FD" w:rsidRDefault="00766E0F">
      <w:pPr>
        <w:rPr>
          <w:rFonts w:ascii="Proxima Nova Rg" w:hAnsi="Proxima Nova Rg"/>
          <w:b/>
          <w:bCs/>
          <w:kern w:val="32"/>
          <w:sz w:val="36"/>
          <w:szCs w:val="32"/>
        </w:rPr>
      </w:pPr>
      <w:r w:rsidRPr="002040FD">
        <w:rPr>
          <w:rFonts w:ascii="Proxima Nova Rg" w:hAnsi="Proxima Nova Rg" w:cs="Times New Roman"/>
          <w:b/>
          <w:sz w:val="22"/>
          <w:szCs w:val="22"/>
          <w:lang w:val="nl-NL"/>
        </w:rPr>
        <w:t>“</w:t>
      </w:r>
      <w:r w:rsidRPr="002040FD">
        <w:rPr>
          <w:rFonts w:ascii="Proxima Nova Rg" w:hAnsi="Proxima Nova Rg"/>
          <w:i/>
        </w:rPr>
        <w:t>Een bezoeker kan de keuze maken tussen inloggen of registreren.</w:t>
      </w:r>
      <w:r w:rsidRPr="002040FD">
        <w:rPr>
          <w:rFonts w:ascii="Proxima Nova Rg" w:hAnsi="Proxima Nova Rg"/>
          <w:i/>
          <w:shd w:val="solid" w:color="FFFF00" w:fill="auto"/>
        </w:rPr>
        <w:br/>
      </w:r>
      <w:r w:rsidRPr="002040FD">
        <w:rPr>
          <w:rFonts w:ascii="Proxima Nova Rg" w:hAnsi="Proxima Nova Rg"/>
          <w:i/>
          <w:shd w:val="solid" w:color="FFFF00" w:fill="auto"/>
        </w:rPr>
        <w:br/>
      </w:r>
      <w:r w:rsidRPr="002040FD">
        <w:rPr>
          <w:rFonts w:ascii="Proxima Nova Rg" w:hAnsi="Proxima Nova Rg"/>
          <w:i/>
        </w:rPr>
        <w:t>Potentiële klanten klikken op Registreren en worden dan doorverwezen naar een pagina waar zij een aantal gegevens invullen om hun account aan te maken.</w:t>
      </w:r>
      <w:r w:rsidRPr="002040FD">
        <w:rPr>
          <w:rFonts w:ascii="Proxima Nova Rg" w:hAnsi="Proxima Nova Rg"/>
          <w:i/>
        </w:rPr>
        <w:br/>
      </w:r>
      <w:r w:rsidRPr="002040FD">
        <w:rPr>
          <w:rFonts w:ascii="Proxima Nova Rg" w:hAnsi="Proxima Nova Rg"/>
          <w:i/>
        </w:rPr>
        <w:br/>
        <w:t>Klanten die al in het bezit zijn van een account, kunnen inloggen met hun e-mailadres en wachtwoord. Is een klant zijn wachtwoord vergeten, dan kan hij klikken op de link 'Wachtwoord vergeten?' om een nieuw wachtwoord aan te vragen. Het nieuwe wachtwoord wordt per e-mail verstuurd.</w:t>
      </w:r>
      <w:r w:rsidRPr="002040FD">
        <w:rPr>
          <w:rFonts w:ascii="Proxima Nova Rg" w:hAnsi="Proxima Nova Rg"/>
          <w:i/>
        </w:rPr>
        <w:br/>
      </w:r>
      <w:r w:rsidRPr="002040FD">
        <w:rPr>
          <w:rFonts w:ascii="Proxima Nova Rg" w:hAnsi="Proxima Nova Rg"/>
          <w:i/>
        </w:rPr>
        <w:br/>
      </w:r>
      <w:r w:rsidRPr="002040FD">
        <w:rPr>
          <w:rFonts w:ascii="Proxima Nova Rg" w:hAnsi="Proxima Nova Rg"/>
          <w:b/>
          <w:i/>
        </w:rPr>
        <w:t>Opmerking voor design:</w:t>
      </w:r>
      <w:r w:rsidRPr="002040FD">
        <w:rPr>
          <w:rFonts w:ascii="Proxima Nova Rg" w:hAnsi="Proxima Nova Rg"/>
          <w:i/>
        </w:rPr>
        <w:t xml:space="preserve"> Houd bij het ontwerpen van de schermen rekening met de weergave van mogelijke foutmeldingen, in verband met de hoogte van het scherm.</w:t>
      </w:r>
      <w:r w:rsidRPr="002040FD">
        <w:rPr>
          <w:rFonts w:ascii="Proxima Nova Rg" w:hAnsi="Proxima Nova Rg"/>
          <w:i/>
        </w:rPr>
        <w:br/>
      </w:r>
      <w:r w:rsidRPr="002040FD">
        <w:rPr>
          <w:rFonts w:ascii="Proxima Nova Rg" w:hAnsi="Proxima Nova Rg"/>
          <w:i/>
        </w:rPr>
        <w:br/>
      </w:r>
      <w:r w:rsidRPr="002040FD">
        <w:rPr>
          <w:rFonts w:ascii="Proxima Nova Rg" w:hAnsi="Proxima Nova Rg"/>
          <w:b/>
          <w:i/>
        </w:rPr>
        <w:t>Opmerking voor techniek:</w:t>
      </w:r>
      <w:r w:rsidRPr="002040FD">
        <w:rPr>
          <w:rFonts w:ascii="Proxima Nova Rg" w:hAnsi="Proxima Nova Rg"/>
          <w:i/>
        </w:rPr>
        <w:t xml:space="preserve"> Als een gebruiker op het vraagteken-icoontje klikt, opent een pop-up met tips om een goed wachtwoord op te stellen.</w:t>
      </w:r>
      <w:r w:rsidRPr="002040FD">
        <w:rPr>
          <w:rFonts w:ascii="Proxima Nova Rg" w:hAnsi="Proxima Nova Rg" w:cs="Times New Roman"/>
          <w:b/>
          <w:bCs/>
          <w:kern w:val="32"/>
          <w:sz w:val="22"/>
          <w:szCs w:val="22"/>
          <w:lang w:val="nl-NL"/>
        </w:rPr>
        <w:t>”</w:t>
      </w:r>
      <w:r w:rsidRPr="002040FD">
        <w:rPr>
          <w:rFonts w:ascii="Proxima Nova Rg" w:hAnsi="Proxima Nova Rg" w:cs="Times New Roman"/>
          <w:b/>
          <w:bCs/>
          <w:kern w:val="32"/>
          <w:sz w:val="22"/>
          <w:szCs w:val="22"/>
        </w:rPr>
        <w:t xml:space="preserve"> </w:t>
      </w:r>
    </w:p>
    <w:p w:rsidR="00766E0F" w:rsidRPr="002040FD" w:rsidRDefault="00766E0F">
      <w:pPr>
        <w:pStyle w:val="Kop1"/>
        <w:spacing w:after="280" w:afterAutospacing="1"/>
        <w:rPr>
          <w:rFonts w:ascii="Proxima Nova Rg" w:hAnsi="Proxima Nova Rg"/>
        </w:rPr>
      </w:pPr>
      <w:bookmarkStart w:id="19" w:name="Openstaande_Kwesties_299542027_578851250"/>
      <w:bookmarkEnd w:id="19"/>
      <w:r w:rsidRPr="002040FD">
        <w:rPr>
          <w:rFonts w:ascii="Proxima Nova Rg" w:hAnsi="Proxima Nova Rg"/>
        </w:rPr>
        <w:br w:type="page"/>
      </w:r>
      <w:bookmarkStart w:id="20" w:name="_Toc484095812"/>
      <w:r w:rsidRPr="002040FD">
        <w:rPr>
          <w:rFonts w:ascii="Proxima Nova Rg" w:hAnsi="Proxima Nova Rg"/>
        </w:rPr>
        <w:lastRenderedPageBreak/>
        <w:t>Openstaande Kwesties</w:t>
      </w:r>
      <w:bookmarkEnd w:id="20"/>
      <w:r w:rsidRPr="002040FD">
        <w:rPr>
          <w:rFonts w:ascii="Proxima Nova Rg" w:hAnsi="Proxima Nova Rg"/>
        </w:rPr>
        <w:t xml:space="preserve"> </w:t>
      </w:r>
    </w:p>
    <w:p w:rsidR="00766E0F" w:rsidRPr="002040FD" w:rsidRDefault="00766E0F" w:rsidP="00766E0F">
      <w:pPr>
        <w:rPr>
          <w:rFonts w:ascii="Proxima Nova Rg" w:hAnsi="Proxima Nova Rg"/>
        </w:rPr>
      </w:pPr>
      <w:r w:rsidRPr="002040FD">
        <w:rPr>
          <w:rFonts w:ascii="Proxima Nova Rg" w:hAnsi="Proxima Nova Rg" w:cs="Times New Roman"/>
          <w:b/>
          <w:sz w:val="22"/>
          <w:szCs w:val="22"/>
          <w:lang w:val="nl-NL"/>
        </w:rPr>
        <w:t>“</w:t>
      </w:r>
      <w:r w:rsidRPr="002040FD">
        <w:rPr>
          <w:rFonts w:ascii="Proxima Nova Rg" w:hAnsi="Proxima Nova Rg"/>
          <w:i/>
        </w:rPr>
        <w:t>Het schrijven van een eerste versie van het Functioneel Ontwerp zal altijd vragen oproepen. Een opdrachtgever kan bijvoorbeeld bedacht hebben dat hij een webshop wil ontwikkelen en levert daarvoor een aantal gegevens aan. Tijdens het ontwerpen van de wireframes kan de schrijver van het FO er bijvoorbeeld op stuiten dat hij niet weet hoe de opdrachtgever de artikelen gaat verzenden, welke kosten daarvoor gehanteerd moeten worden, en op welke manier(en) klanten bij voorkeur kunnen betalen?</w:t>
      </w:r>
      <w:r w:rsidRPr="002040FD">
        <w:rPr>
          <w:rFonts w:ascii="Proxima Nova Rg" w:hAnsi="Proxima Nova Rg"/>
          <w:i/>
        </w:rPr>
        <w:br/>
      </w:r>
      <w:r w:rsidRPr="002040FD">
        <w:rPr>
          <w:rFonts w:ascii="Proxima Nova Rg" w:hAnsi="Proxima Nova Rg"/>
          <w:i/>
        </w:rPr>
        <w:br/>
        <w:t>Verzamel daarom alle openstaande kwesties in een apart hoofdstuk en vermeld erbij voor welke partij(en) de betreffende kwesties zijn. Zo wordt voorkomen dat de partijen de openstaande kwesties zelf uit het document moeten filteren.</w:t>
      </w:r>
      <w:r w:rsidRPr="002040FD">
        <w:rPr>
          <w:rFonts w:ascii="Proxima Nova Rg" w:hAnsi="Proxima Nova Rg"/>
          <w:i/>
        </w:rPr>
        <w:br/>
      </w:r>
      <w:r w:rsidRPr="002040FD">
        <w:rPr>
          <w:rFonts w:ascii="Proxima Nova Rg" w:hAnsi="Proxima Nova Rg"/>
          <w:i/>
        </w:rPr>
        <w:br/>
        <w:t>De opdrachtgever kan naar aanleiding van het FO met nieuwe wensen of vragen komen. Het kan daarom handig zijn om ook een hoofdstuk met Beantwoorde kwesties op te nemen in het FO.</w:t>
      </w:r>
      <w:r w:rsidRPr="002040FD">
        <w:rPr>
          <w:rFonts w:ascii="Proxima Nova Rg" w:hAnsi="Proxima Nova Rg" w:cs="Times New Roman"/>
          <w:b/>
          <w:sz w:val="22"/>
          <w:szCs w:val="22"/>
          <w:lang w:val="nl-NL"/>
        </w:rPr>
        <w:t>”</w:t>
      </w:r>
      <w:r w:rsidRPr="002040FD">
        <w:rPr>
          <w:rFonts w:ascii="Proxima Nova Rg" w:hAnsi="Proxima Nova Rg" w:cs="Times New Roman"/>
          <w:b/>
          <w:sz w:val="22"/>
          <w:szCs w:val="22"/>
        </w:rPr>
        <w:t xml:space="preserve"> </w:t>
      </w:r>
    </w:p>
    <w:p w:rsidR="00766E0F" w:rsidRPr="002040FD" w:rsidRDefault="00766E0F">
      <w:pPr>
        <w:pStyle w:val="Kop1"/>
        <w:spacing w:after="280" w:afterAutospacing="1"/>
        <w:rPr>
          <w:rFonts w:ascii="Proxima Nova Rg" w:hAnsi="Proxima Nova Rg"/>
        </w:rPr>
      </w:pPr>
      <w:bookmarkStart w:id="21" w:name="Opmerkingen_voor_Design_446442_456082508"/>
      <w:bookmarkEnd w:id="21"/>
      <w:r w:rsidRPr="002040FD">
        <w:rPr>
          <w:rFonts w:ascii="Proxima Nova Rg" w:hAnsi="Proxima Nova Rg"/>
        </w:rPr>
        <w:br w:type="page"/>
      </w:r>
      <w:bookmarkStart w:id="22" w:name="_Toc484095813"/>
      <w:r w:rsidRPr="002040FD">
        <w:rPr>
          <w:rFonts w:ascii="Proxima Nova Rg" w:hAnsi="Proxima Nova Rg"/>
        </w:rPr>
        <w:lastRenderedPageBreak/>
        <w:t>Opmerkingen voor Design</w:t>
      </w:r>
      <w:bookmarkEnd w:id="22"/>
      <w:r w:rsidRPr="002040FD">
        <w:rPr>
          <w:rFonts w:ascii="Proxima Nova Rg" w:hAnsi="Proxima Nova Rg"/>
        </w:rPr>
        <w:t xml:space="preserve"> </w:t>
      </w:r>
    </w:p>
    <w:p w:rsidR="00766E0F" w:rsidRPr="002040FD" w:rsidRDefault="00766E0F" w:rsidP="00766E0F">
      <w:pPr>
        <w:rPr>
          <w:rFonts w:ascii="Proxima Nova Rg" w:hAnsi="Proxima Nova Rg"/>
        </w:rPr>
      </w:pPr>
      <w:r w:rsidRPr="002040FD">
        <w:rPr>
          <w:rFonts w:ascii="Proxima Nova Rg" w:hAnsi="Proxima Nova Rg" w:cs="Times New Roman"/>
          <w:b/>
          <w:sz w:val="22"/>
          <w:szCs w:val="22"/>
          <w:lang w:val="nl-NL"/>
        </w:rPr>
        <w:t>“</w:t>
      </w:r>
      <w:r w:rsidRPr="002040FD">
        <w:rPr>
          <w:rFonts w:ascii="Proxima Nova Rg" w:hAnsi="Proxima Nova Rg"/>
          <w:i/>
        </w:rPr>
        <w:t>Hetzelfde geldt voor de opmerkingen voor de partij(en) die de vormgeving en de techniek van de website op zich nemen. Vermeld ze bij de betreffende schermen, maar verzamel ze ook in een apart hoofdstuk, zodat ze snel terug te vinden zijn.</w:t>
      </w:r>
      <w:r w:rsidRPr="002040FD">
        <w:rPr>
          <w:rFonts w:ascii="Proxima Nova Rg" w:hAnsi="Proxima Nova Rg" w:cs="Times New Roman"/>
          <w:b/>
          <w:sz w:val="22"/>
          <w:szCs w:val="22"/>
          <w:lang w:val="nl-NL"/>
        </w:rPr>
        <w:t>”</w:t>
      </w:r>
      <w:r w:rsidRPr="002040FD">
        <w:rPr>
          <w:rFonts w:ascii="Proxima Nova Rg" w:hAnsi="Proxima Nova Rg"/>
        </w:rPr>
        <w:br/>
      </w:r>
    </w:p>
    <w:p w:rsidR="00766E0F" w:rsidRPr="002040FD" w:rsidRDefault="00766E0F">
      <w:pPr>
        <w:pStyle w:val="Kop1"/>
        <w:spacing w:after="280" w:afterAutospacing="1"/>
        <w:rPr>
          <w:rFonts w:ascii="Proxima Nova Rg" w:hAnsi="Proxima Nova Rg"/>
        </w:rPr>
      </w:pPr>
      <w:bookmarkStart w:id="23" w:name="Bijlage_Hulpmiddelen_voor_het__289545446"/>
      <w:bookmarkEnd w:id="23"/>
      <w:r w:rsidRPr="002040FD">
        <w:rPr>
          <w:rFonts w:ascii="Proxima Nova Rg" w:hAnsi="Proxima Nova Rg"/>
        </w:rPr>
        <w:br w:type="page"/>
      </w:r>
      <w:bookmarkStart w:id="24" w:name="_Toc484095814"/>
      <w:r w:rsidRPr="002040FD">
        <w:rPr>
          <w:rFonts w:ascii="Proxima Nova Rg" w:hAnsi="Proxima Nova Rg"/>
        </w:rPr>
        <w:lastRenderedPageBreak/>
        <w:t>Bijlage: Hulpmiddelen voor het schrijven van een FO</w:t>
      </w:r>
      <w:bookmarkEnd w:id="24"/>
      <w:r w:rsidRPr="002040FD">
        <w:rPr>
          <w:rFonts w:ascii="Proxima Nova Rg" w:hAnsi="Proxima Nova Rg"/>
        </w:rPr>
        <w:t xml:space="preserve"> </w:t>
      </w:r>
    </w:p>
    <w:p w:rsidR="00766E0F" w:rsidRPr="002040FD" w:rsidRDefault="00766E0F">
      <w:pPr>
        <w:pStyle w:val="Ul"/>
        <w:spacing w:after="280" w:afterAutospacing="1"/>
        <w:rPr>
          <w:rFonts w:ascii="Proxima Nova Rg" w:hAnsi="Proxima Nova Rg"/>
          <w:b/>
          <w:sz w:val="27"/>
          <w:lang w:val="nl-NL"/>
        </w:rPr>
      </w:pPr>
      <w:r w:rsidRPr="002040FD">
        <w:rPr>
          <w:rFonts w:ascii="Proxima Nova Rg" w:hAnsi="Proxima Nova Rg"/>
          <w:b/>
          <w:sz w:val="27"/>
        </w:rPr>
        <w:t>Tips</w:t>
      </w:r>
    </w:p>
    <w:p w:rsidR="00766E0F" w:rsidRPr="002040FD" w:rsidRDefault="00766E0F">
      <w:pPr>
        <w:pStyle w:val="Li"/>
        <w:numPr>
          <w:ilvl w:val="0"/>
          <w:numId w:val="5"/>
        </w:numPr>
        <w:rPr>
          <w:rFonts w:ascii="Proxima Nova Rg" w:hAnsi="Proxima Nova Rg"/>
        </w:rPr>
      </w:pPr>
      <w:r w:rsidRPr="002040FD">
        <w:rPr>
          <w:rFonts w:ascii="Proxima Nova Rg" w:hAnsi="Proxima Nova Rg"/>
        </w:rPr>
        <w:t xml:space="preserve">Zorg dat alle stakeholders altijd de laatste versie van het FO in hun bezit hebben. </w:t>
      </w:r>
    </w:p>
    <w:p w:rsidR="00766E0F" w:rsidRPr="002040FD" w:rsidRDefault="00766E0F">
      <w:pPr>
        <w:pStyle w:val="Li"/>
        <w:numPr>
          <w:ilvl w:val="0"/>
          <w:numId w:val="5"/>
        </w:numPr>
        <w:rPr>
          <w:rFonts w:ascii="Proxima Nova Rg" w:hAnsi="Proxima Nova Rg"/>
        </w:rPr>
      </w:pPr>
      <w:r w:rsidRPr="002040FD">
        <w:rPr>
          <w:rFonts w:ascii="Proxima Nova Rg" w:hAnsi="Proxima Nova Rg"/>
        </w:rPr>
        <w:t xml:space="preserve">Vinden er onverhoopt toch nog wijzigingen plaats in de website, terwijl de bouw ervan al begonnen is, verwerk deze dan toch nog in het FO en stel de stakeholders op de hoogte van de nieuwe versie. </w:t>
      </w:r>
    </w:p>
    <w:p w:rsidR="00766E0F" w:rsidRPr="002040FD" w:rsidRDefault="00766E0F">
      <w:pPr>
        <w:pStyle w:val="Li"/>
        <w:numPr>
          <w:ilvl w:val="0"/>
          <w:numId w:val="5"/>
        </w:numPr>
        <w:rPr>
          <w:rFonts w:ascii="Proxima Nova Rg" w:hAnsi="Proxima Nova Rg"/>
        </w:rPr>
      </w:pPr>
      <w:r w:rsidRPr="002040FD">
        <w:rPr>
          <w:rFonts w:ascii="Proxima Nova Rg" w:hAnsi="Proxima Nova Rg"/>
        </w:rPr>
        <w:t xml:space="preserve">Probeer duidelijk aan te geven wat er nieuw is bij bepaalde versies, zodat men niet alles hoeft te doorzoeken. </w:t>
      </w:r>
    </w:p>
    <w:p w:rsidR="00766E0F" w:rsidRPr="002040FD" w:rsidRDefault="00766E0F">
      <w:pPr>
        <w:pStyle w:val="Li"/>
        <w:numPr>
          <w:ilvl w:val="0"/>
          <w:numId w:val="5"/>
        </w:numPr>
        <w:rPr>
          <w:rFonts w:ascii="Proxima Nova Rg" w:hAnsi="Proxima Nova Rg"/>
        </w:rPr>
      </w:pPr>
      <w:r w:rsidRPr="002040FD">
        <w:rPr>
          <w:rFonts w:ascii="Proxima Nova Rg" w:hAnsi="Proxima Nova Rg"/>
        </w:rPr>
        <w:t xml:space="preserve">Ieder webproject is anders. Bepaal bij het werken vanuit een FO template bij ieder nieuw project welke hoofdstukken juist voor dat project relevant zijn en welke niet. </w:t>
      </w:r>
    </w:p>
    <w:p w:rsidR="00766E0F" w:rsidRPr="002040FD" w:rsidRDefault="00766E0F">
      <w:pPr>
        <w:pStyle w:val="Li"/>
        <w:numPr>
          <w:ilvl w:val="0"/>
          <w:numId w:val="5"/>
        </w:numPr>
        <w:rPr>
          <w:rFonts w:ascii="Proxima Nova Rg" w:hAnsi="Proxima Nova Rg"/>
        </w:rPr>
      </w:pPr>
      <w:r w:rsidRPr="002040FD">
        <w:rPr>
          <w:rFonts w:ascii="Proxima Nova Rg" w:hAnsi="Proxima Nova Rg"/>
        </w:rPr>
        <w:t xml:space="preserve">Herzien, herzien, herzien! Dit is zeer belangrijk om te voorkomen dat mogelijke valkuilen pas bij de vormgeving of het bouwen van de website boven komen drijven. </w:t>
      </w:r>
    </w:p>
    <w:p w:rsidR="00766E0F" w:rsidRPr="002040FD" w:rsidRDefault="00766E0F">
      <w:pPr>
        <w:pStyle w:val="Li"/>
        <w:numPr>
          <w:ilvl w:val="0"/>
          <w:numId w:val="5"/>
        </w:numPr>
        <w:rPr>
          <w:rFonts w:ascii="Proxima Nova Rg" w:hAnsi="Proxima Nova Rg"/>
        </w:rPr>
      </w:pPr>
      <w:r w:rsidRPr="002040FD">
        <w:rPr>
          <w:rFonts w:ascii="Proxima Nova Rg" w:hAnsi="Proxima Nova Rg"/>
        </w:rPr>
        <w:t xml:space="preserve">Zorg daarnaast wel voor goede afspraken met de opdrachtgever, zodat het FO niet eindeloos door correctierondes blijft cirkelen.  </w:t>
      </w:r>
    </w:p>
    <w:p w:rsidR="00766E0F" w:rsidRPr="002040FD" w:rsidRDefault="00766E0F">
      <w:pPr>
        <w:pStyle w:val="Li"/>
        <w:numPr>
          <w:ilvl w:val="0"/>
          <w:numId w:val="5"/>
        </w:numPr>
        <w:spacing w:after="280" w:afterAutospacing="1"/>
        <w:rPr>
          <w:rFonts w:ascii="Proxima Nova Rg" w:hAnsi="Proxima Nova Rg"/>
        </w:rPr>
      </w:pPr>
      <w:r w:rsidRPr="002040FD">
        <w:rPr>
          <w:rFonts w:ascii="Proxima Nova Rg" w:hAnsi="Proxima Nova Rg"/>
        </w:rPr>
        <w:t xml:space="preserve">Geef ook duidelijk aan welke onderdelen niet meegenomen zijn in het FO, om discussie achteraf te voorkomen. </w:t>
      </w:r>
    </w:p>
    <w:p w:rsidR="00766E0F" w:rsidRPr="002040FD" w:rsidRDefault="00766E0F">
      <w:pPr>
        <w:pStyle w:val="Ul"/>
        <w:spacing w:after="280" w:afterAutospacing="1"/>
        <w:rPr>
          <w:rFonts w:ascii="Proxima Nova Rg" w:hAnsi="Proxima Nova Rg"/>
          <w:lang w:val="nl-NL"/>
        </w:rPr>
      </w:pPr>
      <w:r w:rsidRPr="002040FD">
        <w:rPr>
          <w:rFonts w:ascii="Proxima Nova Rg" w:hAnsi="Proxima Nova Rg"/>
        </w:rPr>
        <w:br/>
      </w:r>
      <w:r w:rsidR="008D0AF1" w:rsidRPr="002040FD">
        <w:rPr>
          <w:rFonts w:ascii="Proxima Nova Rg" w:hAnsi="Proxima Nova Rg"/>
          <w:b/>
          <w:sz w:val="27"/>
          <w:lang w:val="nl-NL"/>
        </w:rPr>
        <w:t>Burst</w:t>
      </w:r>
      <w:r w:rsidRPr="002040FD">
        <w:rPr>
          <w:rFonts w:ascii="Proxima Nova Rg" w:hAnsi="Proxima Nova Rg"/>
          <w:b/>
          <w:sz w:val="27"/>
        </w:rPr>
        <w:t xml:space="preserve"> Artikelen</w:t>
      </w:r>
    </w:p>
    <w:bookmarkStart w:id="25" w:name="yvtm"/>
    <w:p w:rsidR="00766E0F" w:rsidRPr="002040FD" w:rsidRDefault="008D0AF1">
      <w:pPr>
        <w:pStyle w:val="Li"/>
        <w:numPr>
          <w:ilvl w:val="0"/>
          <w:numId w:val="6"/>
        </w:numPr>
        <w:rPr>
          <w:rStyle w:val="Hyperlink"/>
          <w:rFonts w:ascii="Proxima Nova Rg" w:hAnsi="Proxima Nova Rg"/>
        </w:rPr>
      </w:pPr>
      <w:r w:rsidRPr="002040FD">
        <w:rPr>
          <w:rFonts w:ascii="Proxima Nova Rg" w:hAnsi="Proxima Nova Rg"/>
          <w:color w:val="0000FF"/>
          <w:u w:val="single"/>
        </w:rPr>
        <w:fldChar w:fldCharType="begin"/>
      </w:r>
      <w:r w:rsidRPr="002040FD">
        <w:rPr>
          <w:rFonts w:ascii="Proxima Nova Rg" w:hAnsi="Proxima Nova Rg"/>
          <w:color w:val="0000FF"/>
          <w:u w:val="single"/>
        </w:rPr>
        <w:instrText xml:space="preserve"> HYPERLINK "http://www.burst-digital.com/nl/artikel/2009-11-25/wireframes-de-bouwtekening-van-een-website/" </w:instrText>
      </w:r>
      <w:r w:rsidRPr="002040FD">
        <w:rPr>
          <w:rFonts w:ascii="Proxima Nova Rg" w:hAnsi="Proxima Nova Rg"/>
          <w:color w:val="0000FF"/>
          <w:u w:val="single"/>
        </w:rPr>
        <w:fldChar w:fldCharType="separate"/>
      </w:r>
      <w:r w:rsidR="00766E0F" w:rsidRPr="002040FD">
        <w:rPr>
          <w:rStyle w:val="Hyperlink"/>
          <w:rFonts w:ascii="Proxima Nova Rg" w:hAnsi="Proxima Nova Rg"/>
        </w:rPr>
        <w:t>Wireframes, de bouwtekening van een website</w:t>
      </w:r>
      <w:bookmarkEnd w:id="25"/>
      <w:r w:rsidR="00766E0F" w:rsidRPr="002040FD">
        <w:rPr>
          <w:rStyle w:val="Hyperlink"/>
          <w:rFonts w:ascii="Proxima Nova Rg" w:hAnsi="Proxima Nova Rg"/>
        </w:rPr>
        <w:t xml:space="preserve"> </w:t>
      </w:r>
    </w:p>
    <w:p w:rsidR="00766E0F" w:rsidRPr="002040FD" w:rsidRDefault="008D0AF1">
      <w:pPr>
        <w:pStyle w:val="Li"/>
        <w:numPr>
          <w:ilvl w:val="0"/>
          <w:numId w:val="6"/>
        </w:numPr>
        <w:rPr>
          <w:rStyle w:val="Hyperlink"/>
          <w:rFonts w:ascii="Proxima Nova Rg" w:hAnsi="Proxima Nova Rg"/>
        </w:rPr>
      </w:pPr>
      <w:r w:rsidRPr="002040FD">
        <w:rPr>
          <w:rFonts w:ascii="Proxima Nova Rg" w:hAnsi="Proxima Nova Rg"/>
          <w:color w:val="0000FF"/>
          <w:u w:val="single"/>
        </w:rPr>
        <w:fldChar w:fldCharType="end"/>
      </w:r>
      <w:bookmarkStart w:id="26" w:name="e2cp"/>
      <w:r w:rsidRPr="002040FD">
        <w:rPr>
          <w:rFonts w:ascii="Proxima Nova Rg" w:hAnsi="Proxima Nova Rg"/>
          <w:color w:val="0000FF"/>
          <w:u w:val="single"/>
        </w:rPr>
        <w:fldChar w:fldCharType="begin"/>
      </w:r>
      <w:r w:rsidRPr="002040FD">
        <w:rPr>
          <w:rFonts w:ascii="Proxima Nova Rg" w:hAnsi="Proxima Nova Rg"/>
          <w:color w:val="0000FF"/>
          <w:u w:val="single"/>
        </w:rPr>
        <w:instrText xml:space="preserve"> HYPERLINK "http://www.burst-digital.com/nl/artikel/2009-12-22/10-usability-tips-voor-iedere-website/" </w:instrText>
      </w:r>
      <w:r w:rsidRPr="002040FD">
        <w:rPr>
          <w:rFonts w:ascii="Proxima Nova Rg" w:hAnsi="Proxima Nova Rg"/>
          <w:color w:val="0000FF"/>
          <w:u w:val="single"/>
        </w:rPr>
        <w:fldChar w:fldCharType="separate"/>
      </w:r>
      <w:r w:rsidR="00766E0F" w:rsidRPr="002040FD">
        <w:rPr>
          <w:rStyle w:val="Hyperlink"/>
          <w:rFonts w:ascii="Proxima Nova Rg" w:hAnsi="Proxima Nova Rg"/>
        </w:rPr>
        <w:t>10 Usability tips voor iedere website</w:t>
      </w:r>
      <w:bookmarkEnd w:id="26"/>
      <w:r w:rsidR="00766E0F" w:rsidRPr="002040FD">
        <w:rPr>
          <w:rStyle w:val="Hyperlink"/>
          <w:rFonts w:ascii="Proxima Nova Rg" w:hAnsi="Proxima Nova Rg"/>
        </w:rPr>
        <w:t xml:space="preserve"> </w:t>
      </w:r>
    </w:p>
    <w:p w:rsidR="00766E0F" w:rsidRPr="002040FD" w:rsidRDefault="008D0AF1">
      <w:pPr>
        <w:pStyle w:val="Li"/>
        <w:numPr>
          <w:ilvl w:val="0"/>
          <w:numId w:val="6"/>
        </w:numPr>
        <w:rPr>
          <w:rStyle w:val="Hyperlink"/>
          <w:rFonts w:ascii="Proxima Nova Rg" w:hAnsi="Proxima Nova Rg"/>
        </w:rPr>
      </w:pPr>
      <w:r w:rsidRPr="002040FD">
        <w:rPr>
          <w:rFonts w:ascii="Proxima Nova Rg" w:hAnsi="Proxima Nova Rg"/>
          <w:color w:val="0000FF"/>
          <w:u w:val="single"/>
        </w:rPr>
        <w:fldChar w:fldCharType="end"/>
      </w:r>
      <w:bookmarkStart w:id="27" w:name="e3ej"/>
      <w:r w:rsidRPr="002040FD">
        <w:rPr>
          <w:rFonts w:ascii="Proxima Nova Rg" w:hAnsi="Proxima Nova Rg"/>
          <w:color w:val="0000FF"/>
          <w:u w:val="single"/>
        </w:rPr>
        <w:fldChar w:fldCharType="begin"/>
      </w:r>
      <w:r w:rsidRPr="002040FD">
        <w:rPr>
          <w:rFonts w:ascii="Proxima Nova Rg" w:hAnsi="Proxima Nova Rg"/>
          <w:color w:val="0000FF"/>
          <w:u w:val="single"/>
        </w:rPr>
        <w:instrText xml:space="preserve"> HYPERLINK "http://www.burst-digital.com/nl/artikel/2009-11-06/grid-based-design-voor-het-web/" </w:instrText>
      </w:r>
      <w:r w:rsidRPr="002040FD">
        <w:rPr>
          <w:rFonts w:ascii="Proxima Nova Rg" w:hAnsi="Proxima Nova Rg"/>
          <w:color w:val="0000FF"/>
          <w:u w:val="single"/>
        </w:rPr>
        <w:fldChar w:fldCharType="separate"/>
      </w:r>
      <w:r w:rsidR="00766E0F" w:rsidRPr="002040FD">
        <w:rPr>
          <w:rStyle w:val="Hyperlink"/>
          <w:rFonts w:ascii="Proxima Nova Rg" w:hAnsi="Proxima Nova Rg"/>
        </w:rPr>
        <w:t>Grid-Based Design voor het web</w:t>
      </w:r>
      <w:bookmarkEnd w:id="27"/>
      <w:r w:rsidR="00766E0F" w:rsidRPr="002040FD">
        <w:rPr>
          <w:rStyle w:val="Hyperlink"/>
          <w:rFonts w:ascii="Proxima Nova Rg" w:hAnsi="Proxima Nova Rg"/>
        </w:rPr>
        <w:t xml:space="preserve"> </w:t>
      </w:r>
    </w:p>
    <w:p w:rsidR="00766E0F" w:rsidRPr="002040FD" w:rsidRDefault="008D0AF1">
      <w:pPr>
        <w:pStyle w:val="Li"/>
        <w:numPr>
          <w:ilvl w:val="0"/>
          <w:numId w:val="6"/>
        </w:numPr>
        <w:rPr>
          <w:rStyle w:val="Hyperlink"/>
          <w:rFonts w:ascii="Proxima Nova Rg" w:hAnsi="Proxima Nova Rg"/>
        </w:rPr>
      </w:pPr>
      <w:r w:rsidRPr="002040FD">
        <w:rPr>
          <w:rFonts w:ascii="Proxima Nova Rg" w:hAnsi="Proxima Nova Rg"/>
          <w:color w:val="0000FF"/>
          <w:u w:val="single"/>
        </w:rPr>
        <w:fldChar w:fldCharType="end"/>
      </w:r>
      <w:bookmarkStart w:id="28" w:name="yn:r"/>
      <w:r w:rsidRPr="002040FD">
        <w:rPr>
          <w:rFonts w:ascii="Proxima Nova Rg" w:hAnsi="Proxima Nova Rg"/>
          <w:color w:val="0000FF"/>
          <w:u w:val="single"/>
        </w:rPr>
        <w:fldChar w:fldCharType="begin"/>
      </w:r>
      <w:r w:rsidRPr="002040FD">
        <w:rPr>
          <w:rFonts w:ascii="Proxima Nova Rg" w:hAnsi="Proxima Nova Rg"/>
          <w:color w:val="0000FF"/>
          <w:u w:val="single"/>
        </w:rPr>
        <w:instrText xml:space="preserve"> HYPERLINK "http://www.burst-digital.com/nl/artikel/2009-09-28/ontwerpen-voor-het-web/" </w:instrText>
      </w:r>
      <w:r w:rsidRPr="002040FD">
        <w:rPr>
          <w:rFonts w:ascii="Proxima Nova Rg" w:hAnsi="Proxima Nova Rg"/>
          <w:color w:val="0000FF"/>
          <w:u w:val="single"/>
        </w:rPr>
        <w:fldChar w:fldCharType="separate"/>
      </w:r>
      <w:r w:rsidR="00766E0F" w:rsidRPr="002040FD">
        <w:rPr>
          <w:rStyle w:val="Hyperlink"/>
          <w:rFonts w:ascii="Proxima Nova Rg" w:hAnsi="Proxima Nova Rg"/>
        </w:rPr>
        <w:t>Ontwerpen voor het web</w:t>
      </w:r>
      <w:bookmarkEnd w:id="28"/>
      <w:r w:rsidR="00766E0F" w:rsidRPr="002040FD">
        <w:rPr>
          <w:rStyle w:val="Hyperlink"/>
          <w:rFonts w:ascii="Proxima Nova Rg" w:hAnsi="Proxima Nova Rg"/>
        </w:rPr>
        <w:t xml:space="preserve"> </w:t>
      </w:r>
    </w:p>
    <w:p w:rsidR="00766E0F" w:rsidRPr="002040FD" w:rsidRDefault="008D0AF1">
      <w:pPr>
        <w:pStyle w:val="Li"/>
        <w:numPr>
          <w:ilvl w:val="0"/>
          <w:numId w:val="6"/>
        </w:numPr>
        <w:spacing w:after="280" w:afterAutospacing="1"/>
        <w:rPr>
          <w:rStyle w:val="Hyperlink"/>
          <w:rFonts w:ascii="Proxima Nova Rg" w:hAnsi="Proxima Nova Rg"/>
        </w:rPr>
      </w:pPr>
      <w:r w:rsidRPr="002040FD">
        <w:rPr>
          <w:rFonts w:ascii="Proxima Nova Rg" w:hAnsi="Proxima Nova Rg"/>
          <w:color w:val="0000FF"/>
          <w:u w:val="single"/>
        </w:rPr>
        <w:fldChar w:fldCharType="end"/>
      </w:r>
      <w:bookmarkStart w:id="29" w:name="g5:6"/>
      <w:r w:rsidRPr="002040FD">
        <w:rPr>
          <w:rFonts w:ascii="Proxima Nova Rg" w:hAnsi="Proxima Nova Rg"/>
          <w:color w:val="0000FF"/>
          <w:u w:val="single"/>
        </w:rPr>
        <w:fldChar w:fldCharType="begin"/>
      </w:r>
      <w:r w:rsidRPr="002040FD">
        <w:rPr>
          <w:rFonts w:ascii="Proxima Nova Rg" w:hAnsi="Proxima Nova Rg"/>
          <w:color w:val="0000FF"/>
          <w:u w:val="single"/>
        </w:rPr>
        <w:instrText xml:space="preserve"> HYPERLINK "http://www.burst-digital.com/nl/artikel/2009-09-25/photoshop-template-voor-designers/" </w:instrText>
      </w:r>
      <w:r w:rsidRPr="002040FD">
        <w:rPr>
          <w:rFonts w:ascii="Proxima Nova Rg" w:hAnsi="Proxima Nova Rg"/>
          <w:color w:val="0000FF"/>
          <w:u w:val="single"/>
        </w:rPr>
        <w:fldChar w:fldCharType="separate"/>
      </w:r>
      <w:r w:rsidR="00766E0F" w:rsidRPr="002040FD">
        <w:rPr>
          <w:rStyle w:val="Hyperlink"/>
          <w:rFonts w:ascii="Proxima Nova Rg" w:hAnsi="Proxima Nova Rg"/>
        </w:rPr>
        <w:t>Photoshop template voor designers</w:t>
      </w:r>
      <w:bookmarkEnd w:id="29"/>
      <w:r w:rsidR="00766E0F" w:rsidRPr="002040FD">
        <w:rPr>
          <w:rStyle w:val="Hyperlink"/>
          <w:rFonts w:ascii="Proxima Nova Rg" w:hAnsi="Proxima Nova Rg"/>
        </w:rPr>
        <w:t xml:space="preserve"> </w:t>
      </w:r>
    </w:p>
    <w:p w:rsidR="00766E0F" w:rsidRPr="002040FD" w:rsidRDefault="008D0AF1">
      <w:pPr>
        <w:pStyle w:val="Ul"/>
        <w:spacing w:after="280" w:afterAutospacing="1"/>
        <w:rPr>
          <w:rFonts w:ascii="Proxima Nova Rg" w:hAnsi="Proxima Nova Rg"/>
        </w:rPr>
      </w:pPr>
      <w:r w:rsidRPr="002040FD">
        <w:rPr>
          <w:rFonts w:ascii="Proxima Nova Rg" w:hAnsi="Proxima Nova Rg"/>
          <w:color w:val="0000FF"/>
          <w:u w:val="single"/>
        </w:rPr>
        <w:fldChar w:fldCharType="end"/>
      </w:r>
      <w:r w:rsidR="00766E0F" w:rsidRPr="002040FD">
        <w:rPr>
          <w:rFonts w:ascii="Proxima Nova Rg" w:hAnsi="Proxima Nova Rg"/>
        </w:rPr>
        <w:br/>
      </w:r>
      <w:r w:rsidR="00766E0F" w:rsidRPr="002040FD">
        <w:rPr>
          <w:rFonts w:ascii="Proxima Nova Rg" w:hAnsi="Proxima Nova Rg"/>
          <w:b/>
          <w:sz w:val="27"/>
        </w:rPr>
        <w:t>Downloads</w:t>
      </w:r>
      <w:r w:rsidR="00766E0F" w:rsidRPr="002040FD">
        <w:rPr>
          <w:rFonts w:ascii="Proxima Nova Rg" w:hAnsi="Proxima Nova Rg"/>
        </w:rPr>
        <w:br/>
      </w:r>
      <w:r w:rsidR="00766E0F" w:rsidRPr="002040FD">
        <w:rPr>
          <w:rFonts w:ascii="Proxima Nova Rg" w:hAnsi="Proxima Nova Rg"/>
        </w:rPr>
        <w:br/>
      </w:r>
      <w:r w:rsidR="00766E0F" w:rsidRPr="002040FD">
        <w:rPr>
          <w:rFonts w:ascii="Proxima Nova Rg" w:hAnsi="Proxima Nova Rg"/>
          <w:b/>
        </w:rPr>
        <w:t>Wireframes</w:t>
      </w:r>
      <w:r w:rsidR="00766E0F" w:rsidRPr="002040FD">
        <w:rPr>
          <w:rFonts w:ascii="Proxima Nova Rg" w:hAnsi="Proxima Nova Rg"/>
        </w:rPr>
        <w:t xml:space="preserve"> </w:t>
      </w:r>
    </w:p>
    <w:p w:rsidR="00766E0F" w:rsidRPr="002040FD" w:rsidRDefault="00AC6FCE">
      <w:pPr>
        <w:pStyle w:val="Li"/>
        <w:numPr>
          <w:ilvl w:val="0"/>
          <w:numId w:val="7"/>
        </w:numPr>
        <w:rPr>
          <w:rFonts w:ascii="Proxima Nova Rg" w:hAnsi="Proxima Nova Rg"/>
        </w:rPr>
      </w:pPr>
      <w:hyperlink r:id="rId10" w:tgtFrame="_blank" w:history="1">
        <w:bookmarkStart w:id="30" w:name="y0rl"/>
        <w:r w:rsidR="00766E0F" w:rsidRPr="002040FD">
          <w:rPr>
            <w:rFonts w:ascii="Proxima Nova Rg" w:hAnsi="Proxima Nova Rg"/>
            <w:color w:val="0000FF"/>
            <w:u w:val="single"/>
          </w:rPr>
          <w:t>Wireframe stencil voor OnmiGraffle</w:t>
        </w:r>
      </w:hyperlink>
      <w:bookmarkEnd w:id="30"/>
      <w:r w:rsidR="00766E0F" w:rsidRPr="002040FD">
        <w:rPr>
          <w:rFonts w:ascii="Proxima Nova Rg" w:hAnsi="Proxima Nova Rg"/>
        </w:rPr>
        <w:t xml:space="preserve"> </w:t>
      </w:r>
    </w:p>
    <w:p w:rsidR="00766E0F" w:rsidRPr="002040FD" w:rsidRDefault="00AC6FCE">
      <w:pPr>
        <w:pStyle w:val="Li"/>
        <w:numPr>
          <w:ilvl w:val="0"/>
          <w:numId w:val="7"/>
        </w:numPr>
        <w:rPr>
          <w:rFonts w:ascii="Proxima Nova Rg" w:hAnsi="Proxima Nova Rg"/>
        </w:rPr>
      </w:pPr>
      <w:hyperlink r:id="rId11" w:tgtFrame="_blank" w:history="1">
        <w:bookmarkStart w:id="31" w:name="v2dj"/>
        <w:r w:rsidR="00766E0F" w:rsidRPr="002040FD">
          <w:rPr>
            <w:rFonts w:ascii="Proxima Nova Rg" w:hAnsi="Proxima Nova Rg"/>
            <w:color w:val="0000FF"/>
            <w:u w:val="single"/>
          </w:rPr>
          <w:t>Wireframe stencil voor Visio</w:t>
        </w:r>
      </w:hyperlink>
      <w:bookmarkEnd w:id="31"/>
      <w:r w:rsidR="00766E0F" w:rsidRPr="002040FD">
        <w:rPr>
          <w:rFonts w:ascii="Proxima Nova Rg" w:hAnsi="Proxima Nova Rg"/>
        </w:rPr>
        <w:t xml:space="preserve"> </w:t>
      </w:r>
    </w:p>
    <w:p w:rsidR="00766E0F" w:rsidRPr="002040FD" w:rsidRDefault="00AC6FCE">
      <w:pPr>
        <w:pStyle w:val="Li"/>
        <w:numPr>
          <w:ilvl w:val="0"/>
          <w:numId w:val="7"/>
        </w:numPr>
        <w:spacing w:after="280" w:afterAutospacing="1"/>
        <w:rPr>
          <w:rFonts w:ascii="Proxima Nova Rg" w:hAnsi="Proxima Nova Rg"/>
        </w:rPr>
      </w:pPr>
      <w:hyperlink r:id="rId12" w:tgtFrame="_blank" w:history="1">
        <w:bookmarkStart w:id="32" w:name="xmfj"/>
        <w:r w:rsidR="00766E0F" w:rsidRPr="002040FD">
          <w:rPr>
            <w:rFonts w:ascii="Proxima Nova Rg" w:hAnsi="Proxima Nova Rg"/>
            <w:color w:val="0000FF"/>
            <w:u w:val="single"/>
          </w:rPr>
          <w:t>Design Stencil Kit van Yahoo! (OmniGraffle, Visio, Illustrator &amp; Photoshop)</w:t>
        </w:r>
      </w:hyperlink>
      <w:bookmarkEnd w:id="32"/>
      <w:r w:rsidR="00766E0F" w:rsidRPr="002040FD">
        <w:rPr>
          <w:rFonts w:ascii="Proxima Nova Rg" w:hAnsi="Proxima Nova Rg"/>
        </w:rPr>
        <w:t xml:space="preserve"> </w:t>
      </w:r>
    </w:p>
    <w:p w:rsidR="00766E0F" w:rsidRPr="002040FD" w:rsidRDefault="00766E0F">
      <w:pPr>
        <w:pStyle w:val="Ul"/>
        <w:spacing w:after="280" w:afterAutospacing="1"/>
        <w:rPr>
          <w:rFonts w:ascii="Proxima Nova Rg" w:hAnsi="Proxima Nova Rg"/>
        </w:rPr>
      </w:pPr>
      <w:r w:rsidRPr="002040FD">
        <w:rPr>
          <w:rFonts w:ascii="Proxima Nova Rg" w:hAnsi="Proxima Nova Rg"/>
          <w:b/>
        </w:rPr>
        <w:t>Design</w:t>
      </w:r>
      <w:r w:rsidRPr="002040FD">
        <w:rPr>
          <w:rFonts w:ascii="Proxima Nova Rg" w:hAnsi="Proxima Nova Rg"/>
        </w:rPr>
        <w:t xml:space="preserve"> </w:t>
      </w:r>
    </w:p>
    <w:bookmarkStart w:id="33" w:name="mtfw"/>
    <w:p w:rsidR="00766E0F" w:rsidRPr="002040FD" w:rsidRDefault="00EB410B">
      <w:pPr>
        <w:pStyle w:val="Li"/>
        <w:numPr>
          <w:ilvl w:val="0"/>
          <w:numId w:val="8"/>
        </w:numPr>
        <w:rPr>
          <w:rStyle w:val="Hyperlink"/>
          <w:rFonts w:ascii="Proxima Nova Rg" w:hAnsi="Proxima Nova Rg"/>
        </w:rPr>
      </w:pPr>
      <w:r w:rsidRPr="002040FD">
        <w:rPr>
          <w:rFonts w:ascii="Proxima Nova Rg" w:hAnsi="Proxima Nova Rg"/>
          <w:color w:val="0000FF"/>
          <w:u w:val="single"/>
          <w:lang w:val="nl-NL"/>
        </w:rPr>
        <w:fldChar w:fldCharType="begin"/>
      </w:r>
      <w:r w:rsidRPr="002040FD">
        <w:rPr>
          <w:rFonts w:ascii="Proxima Nova Rg" w:hAnsi="Proxima Nova Rg"/>
          <w:color w:val="0000FF"/>
          <w:u w:val="single"/>
          <w:lang w:val="nl-NL"/>
        </w:rPr>
        <w:instrText xml:space="preserve"> HYPERLINK "http://www.burst-digital.com/files/artikelen/photoshop/yes2web_photoshop_2009.png" </w:instrText>
      </w:r>
      <w:r w:rsidRPr="002040FD">
        <w:rPr>
          <w:rFonts w:ascii="Proxima Nova Rg" w:hAnsi="Proxima Nova Rg"/>
          <w:color w:val="0000FF"/>
          <w:u w:val="single"/>
          <w:lang w:val="nl-NL"/>
        </w:rPr>
        <w:fldChar w:fldCharType="separate"/>
      </w:r>
      <w:r w:rsidRPr="002040FD">
        <w:rPr>
          <w:rStyle w:val="Hyperlink"/>
          <w:rFonts w:ascii="Proxima Nova Rg" w:hAnsi="Proxima Nova Rg"/>
          <w:lang w:val="nl-NL"/>
        </w:rPr>
        <w:t>Burst</w:t>
      </w:r>
      <w:r w:rsidR="00766E0F" w:rsidRPr="002040FD">
        <w:rPr>
          <w:rStyle w:val="Hyperlink"/>
          <w:rFonts w:ascii="Proxima Nova Rg" w:hAnsi="Proxima Nova Rg"/>
        </w:rPr>
        <w:t xml:space="preserve"> Photoshop Template - PNG</w:t>
      </w:r>
      <w:bookmarkEnd w:id="33"/>
      <w:r w:rsidR="00766E0F" w:rsidRPr="002040FD">
        <w:rPr>
          <w:rStyle w:val="Hyperlink"/>
          <w:rFonts w:ascii="Proxima Nova Rg" w:hAnsi="Proxima Nova Rg"/>
        </w:rPr>
        <w:t xml:space="preserve"> </w:t>
      </w:r>
    </w:p>
    <w:p w:rsidR="00766E0F" w:rsidRPr="002040FD" w:rsidRDefault="00EB410B">
      <w:pPr>
        <w:pStyle w:val="Li"/>
        <w:numPr>
          <w:ilvl w:val="0"/>
          <w:numId w:val="8"/>
        </w:numPr>
        <w:spacing w:after="280" w:afterAutospacing="1"/>
        <w:rPr>
          <w:rFonts w:ascii="Proxima Nova Rg" w:hAnsi="Proxima Nova Rg"/>
        </w:rPr>
      </w:pPr>
      <w:r w:rsidRPr="002040FD">
        <w:rPr>
          <w:rFonts w:ascii="Proxima Nova Rg" w:hAnsi="Proxima Nova Rg"/>
          <w:color w:val="0000FF"/>
          <w:u w:val="single"/>
          <w:lang w:val="nl-NL"/>
        </w:rPr>
        <w:fldChar w:fldCharType="end"/>
      </w:r>
      <w:bookmarkStart w:id="34" w:name="is87"/>
      <w:r w:rsidRPr="002040FD">
        <w:rPr>
          <w:rFonts w:ascii="Proxima Nova Rg" w:hAnsi="Proxima Nova Rg"/>
          <w:color w:val="0000FF"/>
          <w:u w:val="single"/>
          <w:lang w:val="nl-NL"/>
        </w:rPr>
        <w:fldChar w:fldCharType="begin"/>
      </w:r>
      <w:r w:rsidRPr="002040FD">
        <w:rPr>
          <w:rFonts w:ascii="Proxima Nova Rg" w:hAnsi="Proxima Nova Rg"/>
          <w:color w:val="0000FF"/>
          <w:u w:val="single"/>
          <w:lang w:val="nl-NL"/>
        </w:rPr>
        <w:instrText xml:space="preserve"> HYPERLINK "http://www.burst-digital.com/files/artikelen/photoshop/yes2web_photoshop_2009.psd" </w:instrText>
      </w:r>
      <w:r w:rsidRPr="002040FD">
        <w:rPr>
          <w:rFonts w:ascii="Proxima Nova Rg" w:hAnsi="Proxima Nova Rg"/>
          <w:color w:val="0000FF"/>
          <w:u w:val="single"/>
          <w:lang w:val="nl-NL"/>
        </w:rPr>
        <w:fldChar w:fldCharType="separate"/>
      </w:r>
      <w:r w:rsidRPr="002040FD">
        <w:rPr>
          <w:rStyle w:val="Hyperlink"/>
          <w:rFonts w:ascii="Proxima Nova Rg" w:hAnsi="Proxima Nova Rg"/>
          <w:lang w:val="nl-NL"/>
        </w:rPr>
        <w:t>Burst</w:t>
      </w:r>
      <w:r w:rsidR="00766E0F" w:rsidRPr="002040FD">
        <w:rPr>
          <w:rStyle w:val="Hyperlink"/>
          <w:rFonts w:ascii="Proxima Nova Rg" w:hAnsi="Proxima Nova Rg"/>
        </w:rPr>
        <w:t xml:space="preserve"> Photoshop Template - PSD</w:t>
      </w:r>
      <w:bookmarkEnd w:id="34"/>
      <w:r w:rsidRPr="002040FD">
        <w:rPr>
          <w:rFonts w:ascii="Proxima Nova Rg" w:hAnsi="Proxima Nova Rg"/>
          <w:color w:val="0000FF"/>
          <w:u w:val="single"/>
          <w:lang w:val="nl-NL"/>
        </w:rPr>
        <w:fldChar w:fldCharType="end"/>
      </w:r>
      <w:r w:rsidR="00766E0F" w:rsidRPr="002040FD">
        <w:rPr>
          <w:rFonts w:ascii="Proxima Nova Rg" w:hAnsi="Proxima Nova Rg"/>
        </w:rPr>
        <w:t xml:space="preserve"> </w:t>
      </w:r>
    </w:p>
    <w:sectPr w:rsidR="00766E0F" w:rsidRPr="002040FD" w:rsidSect="00BF569F">
      <w:headerReference w:type="default" r:id="rId13"/>
      <w:footerReference w:type="even" r:id="rId14"/>
      <w:footerReference w:type="default" r:id="rId15"/>
      <w:pgSz w:w="11907" w:h="16839" w:code="9"/>
      <w:pgMar w:top="1008" w:right="1418" w:bottom="1418" w:left="1418" w:header="568" w:footer="273" w:gutter="0"/>
      <w:pgNumType w:start="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FCE" w:rsidRDefault="00AC6FCE" w:rsidP="00766E0F">
      <w:r>
        <w:separator/>
      </w:r>
    </w:p>
  </w:endnote>
  <w:endnote w:type="continuationSeparator" w:id="0">
    <w:p w:rsidR="00AC6FCE" w:rsidRDefault="00AC6FCE" w:rsidP="0076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Proxima Nova Rg">
    <w:altName w:val="Arial"/>
    <w:panose1 w:val="00000000000000000000"/>
    <w:charset w:val="00"/>
    <w:family w:val="modern"/>
    <w:notTrueType/>
    <w:pitch w:val="variable"/>
    <w:sig w:usb0="00000001" w:usb1="5000E0FB" w:usb2="00000000" w:usb3="00000000" w:csb0="000001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E0F" w:rsidRDefault="00766E0F" w:rsidP="00766E0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766E0F" w:rsidRDefault="00766E0F" w:rsidP="00766E0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E0F" w:rsidRDefault="00766E0F" w:rsidP="00766E0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E7C15">
      <w:rPr>
        <w:rStyle w:val="Paginanummer"/>
        <w:noProof/>
      </w:rPr>
      <w:t>3</w:t>
    </w:r>
    <w:r>
      <w:rPr>
        <w:rStyle w:val="Paginanummer"/>
      </w:rPr>
      <w:fldChar w:fldCharType="end"/>
    </w:r>
  </w:p>
  <w:p w:rsidR="00766E0F" w:rsidRPr="001D7B37" w:rsidRDefault="00766E0F" w:rsidP="00766E0F">
    <w:pPr>
      <w:pStyle w:val="Voettekst"/>
      <w:ind w:right="360"/>
      <w:rPr>
        <w:sz w:val="16"/>
        <w:szCs w:val="16"/>
        <w:lang w:val="nl-NL"/>
      </w:rPr>
    </w:pPr>
    <w:r w:rsidRPr="001D7B37">
      <w:rPr>
        <w:sz w:val="16"/>
        <w:szCs w:val="16"/>
        <w:lang w:val="nl-NL"/>
      </w:rPr>
      <w:t>Dit document is niet compleet en aan verandering onderhevig</w:t>
    </w:r>
  </w:p>
  <w:p w:rsidR="00766E0F" w:rsidRDefault="00766E0F">
    <w:pPr>
      <w:pStyle w:val="Voettekst"/>
      <w:jc w:val="right"/>
    </w:pPr>
  </w:p>
  <w:p w:rsidR="00766E0F" w:rsidRDefault="00766E0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FCE" w:rsidRDefault="00AC6FCE" w:rsidP="00766E0F">
      <w:r>
        <w:separator/>
      </w:r>
    </w:p>
  </w:footnote>
  <w:footnote w:type="continuationSeparator" w:id="0">
    <w:p w:rsidR="00AC6FCE" w:rsidRDefault="00AC6FCE" w:rsidP="00766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E0F" w:rsidRPr="00BF569F" w:rsidRDefault="00BF569F" w:rsidP="00766E0F">
    <w:pPr>
      <w:spacing w:after="280" w:afterAutospacing="1"/>
      <w:rPr>
        <w:lang w:val="nl-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108.6pt;margin-top:-52.8pt;width:236.4pt;height:37.8pt;z-index:1;mso-position-horizontal-relative:margin;mso-position-vertical-relative:margin;mso-width-relative:page;mso-height-relative:page">
          <v:imagedata r:id="rId1" o:title="logo"/>
          <w10:wrap type="square" anchorx="margin" anchory="margin"/>
        </v:shape>
      </w:pict>
    </w:r>
  </w:p>
  <w:p w:rsidR="00766E0F" w:rsidRDefault="00766E0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D1682702">
      <w:start w:val="1"/>
      <w:numFmt w:val="decimal"/>
      <w:lvlText w:val="%1."/>
      <w:lvlJc w:val="left"/>
      <w:pPr>
        <w:tabs>
          <w:tab w:val="num" w:pos="720"/>
        </w:tabs>
        <w:ind w:left="720" w:hanging="360"/>
      </w:pPr>
    </w:lvl>
    <w:lvl w:ilvl="1" w:tplc="BD1EABC6">
      <w:start w:val="1"/>
      <w:numFmt w:val="lowerLetter"/>
      <w:lvlText w:val="%2."/>
      <w:lvlJc w:val="left"/>
      <w:pPr>
        <w:tabs>
          <w:tab w:val="num" w:pos="1440"/>
        </w:tabs>
        <w:ind w:left="1440" w:hanging="360"/>
      </w:pPr>
    </w:lvl>
    <w:lvl w:ilvl="2" w:tplc="7B0A9B30">
      <w:start w:val="1"/>
      <w:numFmt w:val="lowerRoman"/>
      <w:lvlText w:val="%3."/>
      <w:lvlJc w:val="right"/>
      <w:pPr>
        <w:tabs>
          <w:tab w:val="num" w:pos="2160"/>
        </w:tabs>
        <w:ind w:left="2160" w:hanging="180"/>
      </w:pPr>
    </w:lvl>
    <w:lvl w:ilvl="3" w:tplc="F1886F2E">
      <w:start w:val="1"/>
      <w:numFmt w:val="decimal"/>
      <w:lvlText w:val="%4."/>
      <w:lvlJc w:val="left"/>
      <w:pPr>
        <w:tabs>
          <w:tab w:val="num" w:pos="2880"/>
        </w:tabs>
        <w:ind w:left="2880" w:hanging="360"/>
      </w:pPr>
    </w:lvl>
    <w:lvl w:ilvl="4" w:tplc="B61AB060">
      <w:start w:val="1"/>
      <w:numFmt w:val="lowerLetter"/>
      <w:lvlText w:val="%5."/>
      <w:lvlJc w:val="left"/>
      <w:pPr>
        <w:tabs>
          <w:tab w:val="num" w:pos="3600"/>
        </w:tabs>
        <w:ind w:left="3600" w:hanging="360"/>
      </w:pPr>
    </w:lvl>
    <w:lvl w:ilvl="5" w:tplc="C6BC9A06">
      <w:start w:val="1"/>
      <w:numFmt w:val="lowerRoman"/>
      <w:lvlText w:val="%6."/>
      <w:lvlJc w:val="right"/>
      <w:pPr>
        <w:tabs>
          <w:tab w:val="num" w:pos="4320"/>
        </w:tabs>
        <w:ind w:left="4320" w:hanging="180"/>
      </w:pPr>
    </w:lvl>
    <w:lvl w:ilvl="6" w:tplc="6B62F3C4">
      <w:start w:val="1"/>
      <w:numFmt w:val="decimal"/>
      <w:lvlText w:val="%7."/>
      <w:lvlJc w:val="left"/>
      <w:pPr>
        <w:tabs>
          <w:tab w:val="num" w:pos="5040"/>
        </w:tabs>
        <w:ind w:left="5040" w:hanging="360"/>
      </w:pPr>
    </w:lvl>
    <w:lvl w:ilvl="7" w:tplc="6B9A587E">
      <w:start w:val="1"/>
      <w:numFmt w:val="lowerLetter"/>
      <w:lvlText w:val="%8."/>
      <w:lvlJc w:val="left"/>
      <w:pPr>
        <w:tabs>
          <w:tab w:val="num" w:pos="5760"/>
        </w:tabs>
        <w:ind w:left="5760" w:hanging="360"/>
      </w:pPr>
    </w:lvl>
    <w:lvl w:ilvl="8" w:tplc="63787664">
      <w:start w:val="1"/>
      <w:numFmt w:val="lowerRoman"/>
      <w:lvlText w:val="%9."/>
      <w:lvlJc w:val="right"/>
      <w:pPr>
        <w:tabs>
          <w:tab w:val="num" w:pos="6480"/>
        </w:tabs>
        <w:ind w:left="6480" w:hanging="180"/>
      </w:pPr>
    </w:lvl>
  </w:abstractNum>
  <w:abstractNum w:abstractNumId="1" w15:restartNumberingAfterBreak="0">
    <w:nsid w:val="00000002"/>
    <w:multiLevelType w:val="hybridMultilevel"/>
    <w:tmpl w:val="00000002"/>
    <w:lvl w:ilvl="0" w:tplc="961C5ABC">
      <w:start w:val="1"/>
      <w:numFmt w:val="decimal"/>
      <w:lvlText w:val="%1."/>
      <w:lvlJc w:val="left"/>
      <w:pPr>
        <w:tabs>
          <w:tab w:val="num" w:pos="720"/>
        </w:tabs>
        <w:ind w:left="720" w:hanging="360"/>
      </w:pPr>
    </w:lvl>
    <w:lvl w:ilvl="1" w:tplc="5B3464FA">
      <w:start w:val="1"/>
      <w:numFmt w:val="lowerLetter"/>
      <w:lvlText w:val="%2."/>
      <w:lvlJc w:val="left"/>
      <w:pPr>
        <w:tabs>
          <w:tab w:val="num" w:pos="1440"/>
        </w:tabs>
        <w:ind w:left="1440" w:hanging="360"/>
      </w:pPr>
    </w:lvl>
    <w:lvl w:ilvl="2" w:tplc="57A6DA6E">
      <w:start w:val="1"/>
      <w:numFmt w:val="lowerRoman"/>
      <w:lvlText w:val="%3."/>
      <w:lvlJc w:val="right"/>
      <w:pPr>
        <w:tabs>
          <w:tab w:val="num" w:pos="2160"/>
        </w:tabs>
        <w:ind w:left="2160" w:hanging="180"/>
      </w:pPr>
    </w:lvl>
    <w:lvl w:ilvl="3" w:tplc="4718F49E">
      <w:start w:val="1"/>
      <w:numFmt w:val="decimal"/>
      <w:lvlText w:val="%4."/>
      <w:lvlJc w:val="left"/>
      <w:pPr>
        <w:tabs>
          <w:tab w:val="num" w:pos="2880"/>
        </w:tabs>
        <w:ind w:left="2880" w:hanging="360"/>
      </w:pPr>
    </w:lvl>
    <w:lvl w:ilvl="4" w:tplc="F8FA14E6">
      <w:start w:val="1"/>
      <w:numFmt w:val="lowerLetter"/>
      <w:lvlText w:val="%5."/>
      <w:lvlJc w:val="left"/>
      <w:pPr>
        <w:tabs>
          <w:tab w:val="num" w:pos="3600"/>
        </w:tabs>
        <w:ind w:left="3600" w:hanging="360"/>
      </w:pPr>
    </w:lvl>
    <w:lvl w:ilvl="5" w:tplc="336C423A">
      <w:start w:val="1"/>
      <w:numFmt w:val="lowerRoman"/>
      <w:lvlText w:val="%6."/>
      <w:lvlJc w:val="right"/>
      <w:pPr>
        <w:tabs>
          <w:tab w:val="num" w:pos="4320"/>
        </w:tabs>
        <w:ind w:left="4320" w:hanging="180"/>
      </w:pPr>
    </w:lvl>
    <w:lvl w:ilvl="6" w:tplc="1ADE2DC2">
      <w:start w:val="1"/>
      <w:numFmt w:val="decimal"/>
      <w:lvlText w:val="%7."/>
      <w:lvlJc w:val="left"/>
      <w:pPr>
        <w:tabs>
          <w:tab w:val="num" w:pos="5040"/>
        </w:tabs>
        <w:ind w:left="5040" w:hanging="360"/>
      </w:pPr>
    </w:lvl>
    <w:lvl w:ilvl="7" w:tplc="E8887016">
      <w:start w:val="1"/>
      <w:numFmt w:val="lowerLetter"/>
      <w:lvlText w:val="%8."/>
      <w:lvlJc w:val="left"/>
      <w:pPr>
        <w:tabs>
          <w:tab w:val="num" w:pos="5760"/>
        </w:tabs>
        <w:ind w:left="5760" w:hanging="360"/>
      </w:pPr>
    </w:lvl>
    <w:lvl w:ilvl="8" w:tplc="74EA8EDA">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9CD2CCFC">
      <w:start w:val="1"/>
      <w:numFmt w:val="decimal"/>
      <w:lvlText w:val="%1."/>
      <w:lvlJc w:val="left"/>
      <w:pPr>
        <w:tabs>
          <w:tab w:val="num" w:pos="720"/>
        </w:tabs>
        <w:ind w:left="720" w:hanging="360"/>
      </w:pPr>
    </w:lvl>
    <w:lvl w:ilvl="1" w:tplc="6B88D8D0">
      <w:start w:val="1"/>
      <w:numFmt w:val="lowerLetter"/>
      <w:lvlText w:val="%2."/>
      <w:lvlJc w:val="left"/>
      <w:pPr>
        <w:tabs>
          <w:tab w:val="num" w:pos="1440"/>
        </w:tabs>
        <w:ind w:left="1440" w:hanging="360"/>
      </w:pPr>
    </w:lvl>
    <w:lvl w:ilvl="2" w:tplc="5900C86A">
      <w:start w:val="1"/>
      <w:numFmt w:val="lowerRoman"/>
      <w:lvlText w:val="%3."/>
      <w:lvlJc w:val="right"/>
      <w:pPr>
        <w:tabs>
          <w:tab w:val="num" w:pos="2160"/>
        </w:tabs>
        <w:ind w:left="2160" w:hanging="180"/>
      </w:pPr>
    </w:lvl>
    <w:lvl w:ilvl="3" w:tplc="15D4EF50">
      <w:start w:val="1"/>
      <w:numFmt w:val="decimal"/>
      <w:lvlText w:val="%4."/>
      <w:lvlJc w:val="left"/>
      <w:pPr>
        <w:tabs>
          <w:tab w:val="num" w:pos="2880"/>
        </w:tabs>
        <w:ind w:left="2880" w:hanging="360"/>
      </w:pPr>
    </w:lvl>
    <w:lvl w:ilvl="4" w:tplc="62F01FA4">
      <w:start w:val="1"/>
      <w:numFmt w:val="lowerLetter"/>
      <w:lvlText w:val="%5."/>
      <w:lvlJc w:val="left"/>
      <w:pPr>
        <w:tabs>
          <w:tab w:val="num" w:pos="3600"/>
        </w:tabs>
        <w:ind w:left="3600" w:hanging="360"/>
      </w:pPr>
    </w:lvl>
    <w:lvl w:ilvl="5" w:tplc="4A82B526">
      <w:start w:val="1"/>
      <w:numFmt w:val="lowerRoman"/>
      <w:lvlText w:val="%6."/>
      <w:lvlJc w:val="right"/>
      <w:pPr>
        <w:tabs>
          <w:tab w:val="num" w:pos="4320"/>
        </w:tabs>
        <w:ind w:left="4320" w:hanging="180"/>
      </w:pPr>
    </w:lvl>
    <w:lvl w:ilvl="6" w:tplc="1826C84E">
      <w:start w:val="1"/>
      <w:numFmt w:val="decimal"/>
      <w:lvlText w:val="%7."/>
      <w:lvlJc w:val="left"/>
      <w:pPr>
        <w:tabs>
          <w:tab w:val="num" w:pos="5040"/>
        </w:tabs>
        <w:ind w:left="5040" w:hanging="360"/>
      </w:pPr>
    </w:lvl>
    <w:lvl w:ilvl="7" w:tplc="E5407458">
      <w:start w:val="1"/>
      <w:numFmt w:val="lowerLetter"/>
      <w:lvlText w:val="%8."/>
      <w:lvlJc w:val="left"/>
      <w:pPr>
        <w:tabs>
          <w:tab w:val="num" w:pos="5760"/>
        </w:tabs>
        <w:ind w:left="5760" w:hanging="360"/>
      </w:pPr>
    </w:lvl>
    <w:lvl w:ilvl="8" w:tplc="EF9A8648">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00000004"/>
    <w:lvl w:ilvl="0" w:tplc="49A2417E">
      <w:start w:val="1"/>
      <w:numFmt w:val="decimal"/>
      <w:lvlText w:val="%1."/>
      <w:lvlJc w:val="left"/>
      <w:pPr>
        <w:tabs>
          <w:tab w:val="num" w:pos="720"/>
        </w:tabs>
        <w:ind w:left="720" w:hanging="360"/>
      </w:pPr>
    </w:lvl>
    <w:lvl w:ilvl="1" w:tplc="093EF15A">
      <w:start w:val="1"/>
      <w:numFmt w:val="lowerLetter"/>
      <w:lvlText w:val="%2."/>
      <w:lvlJc w:val="left"/>
      <w:pPr>
        <w:tabs>
          <w:tab w:val="num" w:pos="1440"/>
        </w:tabs>
        <w:ind w:left="1440" w:hanging="360"/>
      </w:pPr>
    </w:lvl>
    <w:lvl w:ilvl="2" w:tplc="949E1582">
      <w:start w:val="1"/>
      <w:numFmt w:val="lowerRoman"/>
      <w:lvlText w:val="%3."/>
      <w:lvlJc w:val="right"/>
      <w:pPr>
        <w:tabs>
          <w:tab w:val="num" w:pos="2160"/>
        </w:tabs>
        <w:ind w:left="2160" w:hanging="180"/>
      </w:pPr>
    </w:lvl>
    <w:lvl w:ilvl="3" w:tplc="6610045A">
      <w:start w:val="1"/>
      <w:numFmt w:val="decimal"/>
      <w:lvlText w:val="%4."/>
      <w:lvlJc w:val="left"/>
      <w:pPr>
        <w:tabs>
          <w:tab w:val="num" w:pos="2880"/>
        </w:tabs>
        <w:ind w:left="2880" w:hanging="360"/>
      </w:pPr>
    </w:lvl>
    <w:lvl w:ilvl="4" w:tplc="2DA462E4">
      <w:start w:val="1"/>
      <w:numFmt w:val="lowerLetter"/>
      <w:lvlText w:val="%5."/>
      <w:lvlJc w:val="left"/>
      <w:pPr>
        <w:tabs>
          <w:tab w:val="num" w:pos="3600"/>
        </w:tabs>
        <w:ind w:left="3600" w:hanging="360"/>
      </w:pPr>
    </w:lvl>
    <w:lvl w:ilvl="5" w:tplc="604EFD6A">
      <w:start w:val="1"/>
      <w:numFmt w:val="lowerRoman"/>
      <w:lvlText w:val="%6."/>
      <w:lvlJc w:val="right"/>
      <w:pPr>
        <w:tabs>
          <w:tab w:val="num" w:pos="4320"/>
        </w:tabs>
        <w:ind w:left="4320" w:hanging="180"/>
      </w:pPr>
    </w:lvl>
    <w:lvl w:ilvl="6" w:tplc="6A022FD0">
      <w:start w:val="1"/>
      <w:numFmt w:val="decimal"/>
      <w:lvlText w:val="%7."/>
      <w:lvlJc w:val="left"/>
      <w:pPr>
        <w:tabs>
          <w:tab w:val="num" w:pos="5040"/>
        </w:tabs>
        <w:ind w:left="5040" w:hanging="360"/>
      </w:pPr>
    </w:lvl>
    <w:lvl w:ilvl="7" w:tplc="94F04E28">
      <w:start w:val="1"/>
      <w:numFmt w:val="lowerLetter"/>
      <w:lvlText w:val="%8."/>
      <w:lvlJc w:val="left"/>
      <w:pPr>
        <w:tabs>
          <w:tab w:val="num" w:pos="5760"/>
        </w:tabs>
        <w:ind w:left="5760" w:hanging="360"/>
      </w:pPr>
    </w:lvl>
    <w:lvl w:ilvl="8" w:tplc="C8EEC652">
      <w:start w:val="1"/>
      <w:numFmt w:val="lowerRoman"/>
      <w:lvlText w:val="%9."/>
      <w:lvlJc w:val="right"/>
      <w:pPr>
        <w:tabs>
          <w:tab w:val="num" w:pos="6480"/>
        </w:tabs>
        <w:ind w:left="6480" w:hanging="180"/>
      </w:pPr>
    </w:lvl>
  </w:abstractNum>
  <w:abstractNum w:abstractNumId="4" w15:restartNumberingAfterBreak="0">
    <w:nsid w:val="00000005"/>
    <w:multiLevelType w:val="hybridMultilevel"/>
    <w:tmpl w:val="00000005"/>
    <w:lvl w:ilvl="0" w:tplc="B8FADFD6">
      <w:start w:val="1"/>
      <w:numFmt w:val="bullet"/>
      <w:lvlText w:val=""/>
      <w:lvlJc w:val="left"/>
      <w:pPr>
        <w:tabs>
          <w:tab w:val="num" w:pos="720"/>
        </w:tabs>
        <w:ind w:left="720" w:hanging="360"/>
      </w:pPr>
      <w:rPr>
        <w:rFonts w:ascii="Symbol" w:hAnsi="Symbol"/>
      </w:rPr>
    </w:lvl>
    <w:lvl w:ilvl="1" w:tplc="D6E24980">
      <w:start w:val="1"/>
      <w:numFmt w:val="bullet"/>
      <w:lvlText w:val="o"/>
      <w:lvlJc w:val="left"/>
      <w:pPr>
        <w:tabs>
          <w:tab w:val="num" w:pos="1440"/>
        </w:tabs>
        <w:ind w:left="1440" w:hanging="360"/>
      </w:pPr>
      <w:rPr>
        <w:rFonts w:ascii="Courier New" w:hAnsi="Courier New"/>
      </w:rPr>
    </w:lvl>
    <w:lvl w:ilvl="2" w:tplc="16C4C510">
      <w:start w:val="1"/>
      <w:numFmt w:val="bullet"/>
      <w:lvlText w:val=""/>
      <w:lvlJc w:val="left"/>
      <w:pPr>
        <w:tabs>
          <w:tab w:val="num" w:pos="2160"/>
        </w:tabs>
        <w:ind w:left="2160" w:hanging="360"/>
      </w:pPr>
      <w:rPr>
        <w:rFonts w:ascii="Wingdings" w:hAnsi="Wingdings"/>
      </w:rPr>
    </w:lvl>
    <w:lvl w:ilvl="3" w:tplc="7ABE5744">
      <w:start w:val="1"/>
      <w:numFmt w:val="bullet"/>
      <w:lvlText w:val=""/>
      <w:lvlJc w:val="left"/>
      <w:pPr>
        <w:tabs>
          <w:tab w:val="num" w:pos="2880"/>
        </w:tabs>
        <w:ind w:left="2880" w:hanging="360"/>
      </w:pPr>
      <w:rPr>
        <w:rFonts w:ascii="Symbol" w:hAnsi="Symbol"/>
      </w:rPr>
    </w:lvl>
    <w:lvl w:ilvl="4" w:tplc="2CBEE0A2">
      <w:start w:val="1"/>
      <w:numFmt w:val="bullet"/>
      <w:lvlText w:val="o"/>
      <w:lvlJc w:val="left"/>
      <w:pPr>
        <w:tabs>
          <w:tab w:val="num" w:pos="3600"/>
        </w:tabs>
        <w:ind w:left="3600" w:hanging="360"/>
      </w:pPr>
      <w:rPr>
        <w:rFonts w:ascii="Courier New" w:hAnsi="Courier New"/>
      </w:rPr>
    </w:lvl>
    <w:lvl w:ilvl="5" w:tplc="43AA33C4">
      <w:start w:val="1"/>
      <w:numFmt w:val="bullet"/>
      <w:lvlText w:val=""/>
      <w:lvlJc w:val="left"/>
      <w:pPr>
        <w:tabs>
          <w:tab w:val="num" w:pos="4320"/>
        </w:tabs>
        <w:ind w:left="4320" w:hanging="360"/>
      </w:pPr>
      <w:rPr>
        <w:rFonts w:ascii="Wingdings" w:hAnsi="Wingdings"/>
      </w:rPr>
    </w:lvl>
    <w:lvl w:ilvl="6" w:tplc="516E50AC">
      <w:start w:val="1"/>
      <w:numFmt w:val="bullet"/>
      <w:lvlText w:val=""/>
      <w:lvlJc w:val="left"/>
      <w:pPr>
        <w:tabs>
          <w:tab w:val="num" w:pos="5040"/>
        </w:tabs>
        <w:ind w:left="5040" w:hanging="360"/>
      </w:pPr>
      <w:rPr>
        <w:rFonts w:ascii="Symbol" w:hAnsi="Symbol"/>
      </w:rPr>
    </w:lvl>
    <w:lvl w:ilvl="7" w:tplc="3AE6E610">
      <w:start w:val="1"/>
      <w:numFmt w:val="bullet"/>
      <w:lvlText w:val="o"/>
      <w:lvlJc w:val="left"/>
      <w:pPr>
        <w:tabs>
          <w:tab w:val="num" w:pos="5760"/>
        </w:tabs>
        <w:ind w:left="5760" w:hanging="360"/>
      </w:pPr>
      <w:rPr>
        <w:rFonts w:ascii="Courier New" w:hAnsi="Courier New"/>
      </w:rPr>
    </w:lvl>
    <w:lvl w:ilvl="8" w:tplc="AA4CCD6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2963542">
      <w:start w:val="1"/>
      <w:numFmt w:val="bullet"/>
      <w:lvlText w:val=""/>
      <w:lvlJc w:val="left"/>
      <w:pPr>
        <w:tabs>
          <w:tab w:val="num" w:pos="720"/>
        </w:tabs>
        <w:ind w:left="720" w:hanging="360"/>
      </w:pPr>
      <w:rPr>
        <w:rFonts w:ascii="Symbol" w:hAnsi="Symbol"/>
      </w:rPr>
    </w:lvl>
    <w:lvl w:ilvl="1" w:tplc="AE86D344">
      <w:start w:val="1"/>
      <w:numFmt w:val="bullet"/>
      <w:lvlText w:val="o"/>
      <w:lvlJc w:val="left"/>
      <w:pPr>
        <w:tabs>
          <w:tab w:val="num" w:pos="1440"/>
        </w:tabs>
        <w:ind w:left="1440" w:hanging="360"/>
      </w:pPr>
      <w:rPr>
        <w:rFonts w:ascii="Courier New" w:hAnsi="Courier New"/>
      </w:rPr>
    </w:lvl>
    <w:lvl w:ilvl="2" w:tplc="5C8A7922">
      <w:start w:val="1"/>
      <w:numFmt w:val="bullet"/>
      <w:lvlText w:val=""/>
      <w:lvlJc w:val="left"/>
      <w:pPr>
        <w:tabs>
          <w:tab w:val="num" w:pos="2160"/>
        </w:tabs>
        <w:ind w:left="2160" w:hanging="360"/>
      </w:pPr>
      <w:rPr>
        <w:rFonts w:ascii="Wingdings" w:hAnsi="Wingdings"/>
      </w:rPr>
    </w:lvl>
    <w:lvl w:ilvl="3" w:tplc="68D05E5C">
      <w:start w:val="1"/>
      <w:numFmt w:val="bullet"/>
      <w:lvlText w:val=""/>
      <w:lvlJc w:val="left"/>
      <w:pPr>
        <w:tabs>
          <w:tab w:val="num" w:pos="2880"/>
        </w:tabs>
        <w:ind w:left="2880" w:hanging="360"/>
      </w:pPr>
      <w:rPr>
        <w:rFonts w:ascii="Symbol" w:hAnsi="Symbol"/>
      </w:rPr>
    </w:lvl>
    <w:lvl w:ilvl="4" w:tplc="662E5488">
      <w:start w:val="1"/>
      <w:numFmt w:val="bullet"/>
      <w:lvlText w:val="o"/>
      <w:lvlJc w:val="left"/>
      <w:pPr>
        <w:tabs>
          <w:tab w:val="num" w:pos="3600"/>
        </w:tabs>
        <w:ind w:left="3600" w:hanging="360"/>
      </w:pPr>
      <w:rPr>
        <w:rFonts w:ascii="Courier New" w:hAnsi="Courier New"/>
      </w:rPr>
    </w:lvl>
    <w:lvl w:ilvl="5" w:tplc="750A7E00">
      <w:start w:val="1"/>
      <w:numFmt w:val="bullet"/>
      <w:lvlText w:val=""/>
      <w:lvlJc w:val="left"/>
      <w:pPr>
        <w:tabs>
          <w:tab w:val="num" w:pos="4320"/>
        </w:tabs>
        <w:ind w:left="4320" w:hanging="360"/>
      </w:pPr>
      <w:rPr>
        <w:rFonts w:ascii="Wingdings" w:hAnsi="Wingdings"/>
      </w:rPr>
    </w:lvl>
    <w:lvl w:ilvl="6" w:tplc="33FA6028">
      <w:start w:val="1"/>
      <w:numFmt w:val="bullet"/>
      <w:lvlText w:val=""/>
      <w:lvlJc w:val="left"/>
      <w:pPr>
        <w:tabs>
          <w:tab w:val="num" w:pos="5040"/>
        </w:tabs>
        <w:ind w:left="5040" w:hanging="360"/>
      </w:pPr>
      <w:rPr>
        <w:rFonts w:ascii="Symbol" w:hAnsi="Symbol"/>
      </w:rPr>
    </w:lvl>
    <w:lvl w:ilvl="7" w:tplc="485C436E">
      <w:start w:val="1"/>
      <w:numFmt w:val="bullet"/>
      <w:lvlText w:val="o"/>
      <w:lvlJc w:val="left"/>
      <w:pPr>
        <w:tabs>
          <w:tab w:val="num" w:pos="5760"/>
        </w:tabs>
        <w:ind w:left="5760" w:hanging="360"/>
      </w:pPr>
      <w:rPr>
        <w:rFonts w:ascii="Courier New" w:hAnsi="Courier New"/>
      </w:rPr>
    </w:lvl>
    <w:lvl w:ilvl="8" w:tplc="1FB27A0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9610591A">
      <w:start w:val="1"/>
      <w:numFmt w:val="bullet"/>
      <w:lvlText w:val=""/>
      <w:lvlJc w:val="left"/>
      <w:pPr>
        <w:tabs>
          <w:tab w:val="num" w:pos="720"/>
        </w:tabs>
        <w:ind w:left="720" w:hanging="360"/>
      </w:pPr>
      <w:rPr>
        <w:rFonts w:ascii="Symbol" w:hAnsi="Symbol"/>
      </w:rPr>
    </w:lvl>
    <w:lvl w:ilvl="1" w:tplc="9E9EC456">
      <w:start w:val="1"/>
      <w:numFmt w:val="bullet"/>
      <w:lvlText w:val="o"/>
      <w:lvlJc w:val="left"/>
      <w:pPr>
        <w:tabs>
          <w:tab w:val="num" w:pos="1440"/>
        </w:tabs>
        <w:ind w:left="1440" w:hanging="360"/>
      </w:pPr>
      <w:rPr>
        <w:rFonts w:ascii="Courier New" w:hAnsi="Courier New"/>
      </w:rPr>
    </w:lvl>
    <w:lvl w:ilvl="2" w:tplc="CC50C6A0">
      <w:start w:val="1"/>
      <w:numFmt w:val="bullet"/>
      <w:lvlText w:val=""/>
      <w:lvlJc w:val="left"/>
      <w:pPr>
        <w:tabs>
          <w:tab w:val="num" w:pos="2160"/>
        </w:tabs>
        <w:ind w:left="2160" w:hanging="360"/>
      </w:pPr>
      <w:rPr>
        <w:rFonts w:ascii="Wingdings" w:hAnsi="Wingdings"/>
      </w:rPr>
    </w:lvl>
    <w:lvl w:ilvl="3" w:tplc="5B9245DC">
      <w:start w:val="1"/>
      <w:numFmt w:val="bullet"/>
      <w:lvlText w:val=""/>
      <w:lvlJc w:val="left"/>
      <w:pPr>
        <w:tabs>
          <w:tab w:val="num" w:pos="2880"/>
        </w:tabs>
        <w:ind w:left="2880" w:hanging="360"/>
      </w:pPr>
      <w:rPr>
        <w:rFonts w:ascii="Symbol" w:hAnsi="Symbol"/>
      </w:rPr>
    </w:lvl>
    <w:lvl w:ilvl="4" w:tplc="82D80210">
      <w:start w:val="1"/>
      <w:numFmt w:val="bullet"/>
      <w:lvlText w:val="o"/>
      <w:lvlJc w:val="left"/>
      <w:pPr>
        <w:tabs>
          <w:tab w:val="num" w:pos="3600"/>
        </w:tabs>
        <w:ind w:left="3600" w:hanging="360"/>
      </w:pPr>
      <w:rPr>
        <w:rFonts w:ascii="Courier New" w:hAnsi="Courier New"/>
      </w:rPr>
    </w:lvl>
    <w:lvl w:ilvl="5" w:tplc="6FEE761C">
      <w:start w:val="1"/>
      <w:numFmt w:val="bullet"/>
      <w:lvlText w:val=""/>
      <w:lvlJc w:val="left"/>
      <w:pPr>
        <w:tabs>
          <w:tab w:val="num" w:pos="4320"/>
        </w:tabs>
        <w:ind w:left="4320" w:hanging="360"/>
      </w:pPr>
      <w:rPr>
        <w:rFonts w:ascii="Wingdings" w:hAnsi="Wingdings"/>
      </w:rPr>
    </w:lvl>
    <w:lvl w:ilvl="6" w:tplc="70922B1A">
      <w:start w:val="1"/>
      <w:numFmt w:val="bullet"/>
      <w:lvlText w:val=""/>
      <w:lvlJc w:val="left"/>
      <w:pPr>
        <w:tabs>
          <w:tab w:val="num" w:pos="5040"/>
        </w:tabs>
        <w:ind w:left="5040" w:hanging="360"/>
      </w:pPr>
      <w:rPr>
        <w:rFonts w:ascii="Symbol" w:hAnsi="Symbol"/>
      </w:rPr>
    </w:lvl>
    <w:lvl w:ilvl="7" w:tplc="DD1AD5BA">
      <w:start w:val="1"/>
      <w:numFmt w:val="bullet"/>
      <w:lvlText w:val="o"/>
      <w:lvlJc w:val="left"/>
      <w:pPr>
        <w:tabs>
          <w:tab w:val="num" w:pos="5760"/>
        </w:tabs>
        <w:ind w:left="5760" w:hanging="360"/>
      </w:pPr>
      <w:rPr>
        <w:rFonts w:ascii="Courier New" w:hAnsi="Courier New"/>
      </w:rPr>
    </w:lvl>
    <w:lvl w:ilvl="8" w:tplc="DF58CA0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83CCBD66">
      <w:start w:val="1"/>
      <w:numFmt w:val="bullet"/>
      <w:lvlText w:val=""/>
      <w:lvlJc w:val="left"/>
      <w:pPr>
        <w:tabs>
          <w:tab w:val="num" w:pos="720"/>
        </w:tabs>
        <w:ind w:left="720" w:hanging="360"/>
      </w:pPr>
      <w:rPr>
        <w:rFonts w:ascii="Symbol" w:hAnsi="Symbol"/>
      </w:rPr>
    </w:lvl>
    <w:lvl w:ilvl="1" w:tplc="762A8FF4">
      <w:start w:val="1"/>
      <w:numFmt w:val="bullet"/>
      <w:lvlText w:val="o"/>
      <w:lvlJc w:val="left"/>
      <w:pPr>
        <w:tabs>
          <w:tab w:val="num" w:pos="1440"/>
        </w:tabs>
        <w:ind w:left="1440" w:hanging="360"/>
      </w:pPr>
      <w:rPr>
        <w:rFonts w:ascii="Courier New" w:hAnsi="Courier New"/>
      </w:rPr>
    </w:lvl>
    <w:lvl w:ilvl="2" w:tplc="031EEA66">
      <w:start w:val="1"/>
      <w:numFmt w:val="bullet"/>
      <w:lvlText w:val=""/>
      <w:lvlJc w:val="left"/>
      <w:pPr>
        <w:tabs>
          <w:tab w:val="num" w:pos="2160"/>
        </w:tabs>
        <w:ind w:left="2160" w:hanging="360"/>
      </w:pPr>
      <w:rPr>
        <w:rFonts w:ascii="Wingdings" w:hAnsi="Wingdings"/>
      </w:rPr>
    </w:lvl>
    <w:lvl w:ilvl="3" w:tplc="FE4438DC">
      <w:start w:val="1"/>
      <w:numFmt w:val="bullet"/>
      <w:lvlText w:val=""/>
      <w:lvlJc w:val="left"/>
      <w:pPr>
        <w:tabs>
          <w:tab w:val="num" w:pos="2880"/>
        </w:tabs>
        <w:ind w:left="2880" w:hanging="360"/>
      </w:pPr>
      <w:rPr>
        <w:rFonts w:ascii="Symbol" w:hAnsi="Symbol"/>
      </w:rPr>
    </w:lvl>
    <w:lvl w:ilvl="4" w:tplc="A622FA40">
      <w:start w:val="1"/>
      <w:numFmt w:val="bullet"/>
      <w:lvlText w:val="o"/>
      <w:lvlJc w:val="left"/>
      <w:pPr>
        <w:tabs>
          <w:tab w:val="num" w:pos="3600"/>
        </w:tabs>
        <w:ind w:left="3600" w:hanging="360"/>
      </w:pPr>
      <w:rPr>
        <w:rFonts w:ascii="Courier New" w:hAnsi="Courier New"/>
      </w:rPr>
    </w:lvl>
    <w:lvl w:ilvl="5" w:tplc="0BAE5B94">
      <w:start w:val="1"/>
      <w:numFmt w:val="bullet"/>
      <w:lvlText w:val=""/>
      <w:lvlJc w:val="left"/>
      <w:pPr>
        <w:tabs>
          <w:tab w:val="num" w:pos="4320"/>
        </w:tabs>
        <w:ind w:left="4320" w:hanging="360"/>
      </w:pPr>
      <w:rPr>
        <w:rFonts w:ascii="Wingdings" w:hAnsi="Wingdings"/>
      </w:rPr>
    </w:lvl>
    <w:lvl w:ilvl="6" w:tplc="C1C674A8">
      <w:start w:val="1"/>
      <w:numFmt w:val="bullet"/>
      <w:lvlText w:val=""/>
      <w:lvlJc w:val="left"/>
      <w:pPr>
        <w:tabs>
          <w:tab w:val="num" w:pos="5040"/>
        </w:tabs>
        <w:ind w:left="5040" w:hanging="360"/>
      </w:pPr>
      <w:rPr>
        <w:rFonts w:ascii="Symbol" w:hAnsi="Symbol"/>
      </w:rPr>
    </w:lvl>
    <w:lvl w:ilvl="7" w:tplc="D6D89E12">
      <w:start w:val="1"/>
      <w:numFmt w:val="bullet"/>
      <w:lvlText w:val="o"/>
      <w:lvlJc w:val="left"/>
      <w:pPr>
        <w:tabs>
          <w:tab w:val="num" w:pos="5760"/>
        </w:tabs>
        <w:ind w:left="5760" w:hanging="360"/>
      </w:pPr>
      <w:rPr>
        <w:rFonts w:ascii="Courier New" w:hAnsi="Courier New"/>
      </w:rPr>
    </w:lvl>
    <w:lvl w:ilvl="8" w:tplc="983840DA">
      <w:start w:val="1"/>
      <w:numFmt w:val="bullet"/>
      <w:lvlText w:val=""/>
      <w:lvlJc w:val="left"/>
      <w:pPr>
        <w:tabs>
          <w:tab w:val="num" w:pos="6480"/>
        </w:tabs>
        <w:ind w:left="6480" w:hanging="360"/>
      </w:pPr>
      <w:rPr>
        <w:rFonts w:ascii="Wingdings" w:hAnsi="Wingdings"/>
      </w:rPr>
    </w:lvl>
  </w:abstractNum>
  <w:abstractNum w:abstractNumId="8" w15:restartNumberingAfterBreak="0">
    <w:nsid w:val="08BE0440"/>
    <w:multiLevelType w:val="hybridMultilevel"/>
    <w:tmpl w:val="AB600756"/>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5691"/>
    <w:rsid w:val="001B5936"/>
    <w:rsid w:val="002040FD"/>
    <w:rsid w:val="005E63CC"/>
    <w:rsid w:val="00766E0F"/>
    <w:rsid w:val="008D0AF1"/>
    <w:rsid w:val="00A45691"/>
    <w:rsid w:val="00AC6FCE"/>
    <w:rsid w:val="00B3476E"/>
    <w:rsid w:val="00BF569F"/>
    <w:rsid w:val="00D00713"/>
    <w:rsid w:val="00EB410B"/>
    <w:rsid w:val="00EE7C15"/>
    <w:rsid w:val="00F06E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BE34B72"/>
  <w15:chartTrackingRefBased/>
  <w15:docId w15:val="{98EFFB14-B169-4CB5-8848-B274D38F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BF569F"/>
    <w:pPr>
      <w:shd w:val="solid" w:color="FFFFFF" w:fill="auto"/>
    </w:pPr>
    <w:rPr>
      <w:rFonts w:ascii="Tahoma" w:eastAsia="Verdana" w:hAnsi="Tahoma" w:cs="Verdana"/>
      <w:color w:val="000000"/>
      <w:szCs w:val="24"/>
      <w:shd w:val="solid" w:color="FFFFFF" w:fill="auto"/>
      <w:lang w:val="ru-RU" w:eastAsia="ru-RU"/>
    </w:rPr>
  </w:style>
  <w:style w:type="paragraph" w:styleId="Kop1">
    <w:name w:val="heading 1"/>
    <w:basedOn w:val="Standaard"/>
    <w:next w:val="Standaard"/>
    <w:qFormat/>
    <w:rsid w:val="00BF569F"/>
    <w:pPr>
      <w:keepNext/>
      <w:spacing w:before="90" w:after="90"/>
      <w:ind w:left="90" w:right="90"/>
      <w:outlineLvl w:val="0"/>
    </w:pPr>
    <w:rPr>
      <w:b/>
      <w:bCs/>
      <w:color w:val="00B0F0"/>
      <w:kern w:val="32"/>
      <w:sz w:val="32"/>
      <w:szCs w:val="32"/>
    </w:rPr>
  </w:style>
  <w:style w:type="paragraph" w:styleId="Kop2">
    <w:name w:val="heading 2"/>
    <w:basedOn w:val="Standaard"/>
    <w:next w:val="Standaard"/>
    <w:qFormat/>
    <w:rsid w:val="00B3476E"/>
    <w:pPr>
      <w:keepNext/>
      <w:spacing w:before="90" w:after="90"/>
      <w:ind w:right="90"/>
      <w:outlineLvl w:val="1"/>
    </w:pPr>
    <w:rPr>
      <w:b/>
      <w:bCs/>
      <w:iCs/>
      <w:color w:val="2E74B5"/>
      <w:sz w:val="28"/>
      <w:szCs w:val="28"/>
    </w:rPr>
  </w:style>
  <w:style w:type="paragraph" w:styleId="Kop3">
    <w:name w:val="heading 3"/>
    <w:basedOn w:val="Standaard"/>
    <w:next w:val="Standaard"/>
    <w:qFormat/>
    <w:rsid w:val="00EF7B96"/>
    <w:pPr>
      <w:keepNext/>
      <w:spacing w:before="90" w:after="90"/>
      <w:ind w:left="90" w:right="90"/>
      <w:outlineLvl w:val="2"/>
    </w:pPr>
    <w:rPr>
      <w:b/>
      <w:bCs/>
      <w:sz w:val="24"/>
      <w:szCs w:val="26"/>
    </w:rPr>
  </w:style>
  <w:style w:type="paragraph" w:styleId="Kop4">
    <w:name w:val="heading 4"/>
    <w:basedOn w:val="Standaard"/>
    <w:next w:val="Standaard"/>
    <w:qFormat/>
    <w:rsid w:val="00EF7B96"/>
    <w:pPr>
      <w:keepNext/>
      <w:spacing w:before="90" w:after="90"/>
      <w:ind w:left="90" w:right="90"/>
      <w:outlineLvl w:val="3"/>
    </w:pPr>
    <w:rPr>
      <w:b/>
      <w:bCs/>
      <w:szCs w:val="28"/>
    </w:rPr>
  </w:style>
  <w:style w:type="paragraph" w:styleId="Kop5">
    <w:name w:val="heading 5"/>
    <w:basedOn w:val="Standaard"/>
    <w:next w:val="Standaard"/>
    <w:qFormat/>
    <w:rsid w:val="00EF7B96"/>
    <w:pPr>
      <w:spacing w:before="90" w:after="90"/>
      <w:ind w:left="90" w:right="90"/>
      <w:outlineLvl w:val="4"/>
    </w:pPr>
    <w:rPr>
      <w:b/>
      <w:bCs/>
      <w:i/>
      <w:iCs/>
      <w:sz w:val="16"/>
      <w:szCs w:val="26"/>
    </w:rPr>
  </w:style>
  <w:style w:type="paragraph" w:styleId="Kop6">
    <w:name w:val="heading 6"/>
    <w:basedOn w:val="Standaard"/>
    <w:next w:val="Standaard"/>
    <w:qFormat/>
    <w:rsid w:val="00EF7B96"/>
    <w:pPr>
      <w:spacing w:before="90" w:after="90"/>
      <w:ind w:left="90" w:right="90"/>
      <w:outlineLvl w:val="5"/>
    </w:pPr>
    <w:rPr>
      <w:b/>
      <w:bCs/>
      <w:sz w:val="16"/>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Img">
    <w:name w:val="Img"/>
    <w:basedOn w:val="Standaard"/>
  </w:style>
  <w:style w:type="paragraph" w:customStyle="1" w:styleId="Div">
    <w:name w:val="Div"/>
    <w:basedOn w:val="Standaard"/>
  </w:style>
  <w:style w:type="paragraph" w:customStyle="1" w:styleId="Option">
    <w:name w:val="Option"/>
    <w:basedOn w:val="Standaard"/>
  </w:style>
  <w:style w:type="paragraph" w:customStyle="1" w:styleId="Ul">
    <w:name w:val="Ul"/>
    <w:basedOn w:val="Standaard"/>
  </w:style>
  <w:style w:type="paragraph" w:customStyle="1" w:styleId="Table">
    <w:name w:val="Table"/>
    <w:basedOn w:val="Standaard"/>
  </w:style>
  <w:style w:type="paragraph" w:customStyle="1" w:styleId="Li">
    <w:name w:val="Li"/>
    <w:basedOn w:val="Standaard"/>
  </w:style>
  <w:style w:type="paragraph" w:styleId="Koptekst">
    <w:name w:val="header"/>
    <w:basedOn w:val="Standaard"/>
    <w:link w:val="KoptekstChar"/>
    <w:uiPriority w:val="99"/>
    <w:unhideWhenUsed/>
    <w:rsid w:val="00546E9E"/>
    <w:pPr>
      <w:tabs>
        <w:tab w:val="center" w:pos="4536"/>
        <w:tab w:val="right" w:pos="9072"/>
      </w:tabs>
    </w:pPr>
    <w:rPr>
      <w:rFonts w:cs="Times New Roman"/>
      <w:sz w:val="18"/>
    </w:rPr>
  </w:style>
  <w:style w:type="character" w:customStyle="1" w:styleId="KoptekstChar">
    <w:name w:val="Koptekst Char"/>
    <w:link w:val="Koptekst"/>
    <w:uiPriority w:val="99"/>
    <w:rsid w:val="00546E9E"/>
    <w:rPr>
      <w:rFonts w:ascii="Verdana" w:eastAsia="Verdana" w:hAnsi="Verdana" w:cs="Verdana"/>
      <w:color w:val="000000"/>
      <w:sz w:val="18"/>
      <w:szCs w:val="24"/>
      <w:shd w:val="solid" w:color="FFFFFF" w:fill="auto"/>
      <w:lang w:val="ru-RU" w:eastAsia="ru-RU"/>
    </w:rPr>
  </w:style>
  <w:style w:type="paragraph" w:styleId="Voettekst">
    <w:name w:val="footer"/>
    <w:basedOn w:val="Standaard"/>
    <w:link w:val="VoettekstChar"/>
    <w:uiPriority w:val="99"/>
    <w:unhideWhenUsed/>
    <w:rsid w:val="00D14B76"/>
    <w:pPr>
      <w:tabs>
        <w:tab w:val="center" w:pos="4536"/>
        <w:tab w:val="right" w:pos="9072"/>
      </w:tabs>
    </w:pPr>
    <w:rPr>
      <w:rFonts w:cs="Times New Roman"/>
      <w:color w:val="7F7F7F"/>
    </w:rPr>
  </w:style>
  <w:style w:type="character" w:customStyle="1" w:styleId="VoettekstChar">
    <w:name w:val="Voettekst Char"/>
    <w:link w:val="Voettekst"/>
    <w:uiPriority w:val="99"/>
    <w:rsid w:val="00D14B76"/>
    <w:rPr>
      <w:rFonts w:ascii="Verdana" w:eastAsia="Verdana" w:hAnsi="Verdana" w:cs="Verdana"/>
      <w:color w:val="7F7F7F"/>
      <w:szCs w:val="24"/>
      <w:shd w:val="solid" w:color="FFFFFF" w:fill="auto"/>
      <w:lang w:val="ru-RU" w:eastAsia="ru-RU"/>
    </w:rPr>
  </w:style>
  <w:style w:type="paragraph" w:styleId="Ballontekst">
    <w:name w:val="Balloon Text"/>
    <w:basedOn w:val="Standaard"/>
    <w:link w:val="BallontekstChar"/>
    <w:uiPriority w:val="99"/>
    <w:semiHidden/>
    <w:unhideWhenUsed/>
    <w:rsid w:val="00A45691"/>
    <w:rPr>
      <w:rFonts w:cs="Times New Roman"/>
      <w:sz w:val="16"/>
      <w:szCs w:val="16"/>
    </w:rPr>
  </w:style>
  <w:style w:type="character" w:customStyle="1" w:styleId="BallontekstChar">
    <w:name w:val="Ballontekst Char"/>
    <w:link w:val="Ballontekst"/>
    <w:uiPriority w:val="99"/>
    <w:semiHidden/>
    <w:rsid w:val="00A45691"/>
    <w:rPr>
      <w:rFonts w:ascii="Tahoma" w:eastAsia="Verdana" w:hAnsi="Tahoma" w:cs="Tahoma"/>
      <w:color w:val="000000"/>
      <w:sz w:val="16"/>
      <w:szCs w:val="16"/>
      <w:shd w:val="solid" w:color="FFFFFF" w:fill="auto"/>
      <w:lang w:val="ru-RU" w:eastAsia="ru-RU"/>
    </w:rPr>
  </w:style>
  <w:style w:type="character" w:styleId="Hyperlink">
    <w:name w:val="Hyperlink"/>
    <w:uiPriority w:val="99"/>
    <w:unhideWhenUsed/>
    <w:rsid w:val="00546E9E"/>
    <w:rPr>
      <w:color w:val="FF0000"/>
      <w:u w:val="single"/>
    </w:rPr>
  </w:style>
  <w:style w:type="character" w:styleId="Paginanummer">
    <w:name w:val="page number"/>
    <w:basedOn w:val="Standaardalinea-lettertype"/>
    <w:uiPriority w:val="99"/>
    <w:semiHidden/>
    <w:unhideWhenUsed/>
    <w:rsid w:val="00546E9E"/>
  </w:style>
  <w:style w:type="paragraph" w:styleId="Inhopg1">
    <w:name w:val="toc 1"/>
    <w:basedOn w:val="Standaard"/>
    <w:next w:val="Standaard"/>
    <w:autoRedefine/>
    <w:uiPriority w:val="39"/>
    <w:unhideWhenUsed/>
    <w:rsid w:val="00546E9E"/>
  </w:style>
  <w:style w:type="paragraph" w:styleId="Inhopg2">
    <w:name w:val="toc 2"/>
    <w:basedOn w:val="Standaard"/>
    <w:next w:val="Standaard"/>
    <w:autoRedefine/>
    <w:uiPriority w:val="39"/>
    <w:unhideWhenUsed/>
    <w:rsid w:val="00546E9E"/>
    <w:pPr>
      <w:ind w:left="200"/>
    </w:pPr>
  </w:style>
  <w:style w:type="paragraph" w:styleId="Inhopg3">
    <w:name w:val="toc 3"/>
    <w:basedOn w:val="Standaard"/>
    <w:next w:val="Standaard"/>
    <w:autoRedefine/>
    <w:uiPriority w:val="99"/>
    <w:semiHidden/>
    <w:unhideWhenUsed/>
    <w:rsid w:val="00546E9E"/>
    <w:pPr>
      <w:ind w:left="400"/>
    </w:pPr>
  </w:style>
  <w:style w:type="paragraph" w:styleId="Inhopg4">
    <w:name w:val="toc 4"/>
    <w:basedOn w:val="Standaard"/>
    <w:next w:val="Standaard"/>
    <w:autoRedefine/>
    <w:uiPriority w:val="99"/>
    <w:semiHidden/>
    <w:unhideWhenUsed/>
    <w:rsid w:val="00546E9E"/>
    <w:pPr>
      <w:ind w:left="600"/>
    </w:pPr>
  </w:style>
  <w:style w:type="paragraph" w:styleId="Inhopg5">
    <w:name w:val="toc 5"/>
    <w:basedOn w:val="Standaard"/>
    <w:next w:val="Standaard"/>
    <w:autoRedefine/>
    <w:uiPriority w:val="99"/>
    <w:semiHidden/>
    <w:unhideWhenUsed/>
    <w:rsid w:val="00546E9E"/>
    <w:pPr>
      <w:ind w:left="800"/>
    </w:pPr>
  </w:style>
  <w:style w:type="paragraph" w:styleId="Inhopg6">
    <w:name w:val="toc 6"/>
    <w:basedOn w:val="Standaard"/>
    <w:next w:val="Standaard"/>
    <w:autoRedefine/>
    <w:uiPriority w:val="99"/>
    <w:semiHidden/>
    <w:unhideWhenUsed/>
    <w:rsid w:val="00546E9E"/>
    <w:pPr>
      <w:ind w:left="1000"/>
    </w:pPr>
  </w:style>
  <w:style w:type="paragraph" w:styleId="Inhopg7">
    <w:name w:val="toc 7"/>
    <w:basedOn w:val="Standaard"/>
    <w:next w:val="Standaard"/>
    <w:autoRedefine/>
    <w:uiPriority w:val="99"/>
    <w:semiHidden/>
    <w:unhideWhenUsed/>
    <w:rsid w:val="00546E9E"/>
    <w:pPr>
      <w:ind w:left="1200"/>
    </w:pPr>
  </w:style>
  <w:style w:type="paragraph" w:styleId="Inhopg8">
    <w:name w:val="toc 8"/>
    <w:basedOn w:val="Standaard"/>
    <w:next w:val="Standaard"/>
    <w:autoRedefine/>
    <w:uiPriority w:val="99"/>
    <w:semiHidden/>
    <w:unhideWhenUsed/>
    <w:rsid w:val="00546E9E"/>
    <w:pPr>
      <w:ind w:left="1400"/>
    </w:pPr>
  </w:style>
  <w:style w:type="paragraph" w:styleId="Inhopg9">
    <w:name w:val="toc 9"/>
    <w:basedOn w:val="Standaard"/>
    <w:next w:val="Standaard"/>
    <w:autoRedefine/>
    <w:uiPriority w:val="99"/>
    <w:semiHidden/>
    <w:unhideWhenUsed/>
    <w:rsid w:val="00546E9E"/>
    <w:pPr>
      <w:ind w:left="1600"/>
    </w:pPr>
  </w:style>
  <w:style w:type="paragraph" w:styleId="Geenafstand">
    <w:name w:val="No Spacing"/>
    <w:link w:val="GeenafstandChar"/>
    <w:uiPriority w:val="1"/>
    <w:qFormat/>
    <w:rsid w:val="00BF569F"/>
    <w:rPr>
      <w:rFonts w:ascii="Calibri" w:hAnsi="Calibri"/>
      <w:sz w:val="22"/>
      <w:szCs w:val="22"/>
    </w:rPr>
  </w:style>
  <w:style w:type="character" w:customStyle="1" w:styleId="GeenafstandChar">
    <w:name w:val="Geen afstand Char"/>
    <w:link w:val="Geenafstand"/>
    <w:uiPriority w:val="1"/>
    <w:rsid w:val="00BF569F"/>
    <w:rPr>
      <w:rFonts w:ascii="Calibri" w:hAnsi="Calibri"/>
      <w:sz w:val="22"/>
      <w:szCs w:val="22"/>
    </w:rPr>
  </w:style>
  <w:style w:type="paragraph" w:styleId="Lijstalinea">
    <w:name w:val="List Paragraph"/>
    <w:basedOn w:val="Standaard"/>
    <w:uiPriority w:val="34"/>
    <w:qFormat/>
    <w:rsid w:val="00EE7C15"/>
    <w:pPr>
      <w:shd w:val="clear" w:color="auto" w:fill="auto"/>
      <w:spacing w:after="200" w:line="276" w:lineRule="auto"/>
      <w:ind w:left="720"/>
      <w:contextualSpacing/>
    </w:pPr>
    <w:rPr>
      <w:rFonts w:eastAsia="Calibri" w:cs="Times New Roman"/>
      <w:color w:val="auto"/>
      <w:szCs w:val="22"/>
      <w:shd w:val="clear" w:color="auto" w:fill="auto"/>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rst-digital.com/nl/artikel/2009-11-25/wireframes-de-bouwtekening-van-een-websit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eloper.yahoo.com/ypatterns/wirefram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oksgoodworkswell.blogspot.com/2005/11/visio-wireframe-toolkit-for-download.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jason.similarselection.org/omnigraffle/webwirefram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1236</Words>
  <Characters>6803</Characters>
  <Application>Microsoft Office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 FO</vt:lpstr>
      <vt:lpstr>Voorbeeld FO</vt:lpstr>
    </vt:vector>
  </TitlesOfParts>
  <Company>MR .</Company>
  <LinksUpToDate>false</LinksUpToDate>
  <CharactersWithSpaces>8023</CharactersWithSpaces>
  <SharedDoc>false</SharedDoc>
  <HLinks>
    <vt:vector size="78" baseType="variant">
      <vt:variant>
        <vt:i4>2031623</vt:i4>
      </vt:variant>
      <vt:variant>
        <vt:i4>75</vt:i4>
      </vt:variant>
      <vt:variant>
        <vt:i4>0</vt:i4>
      </vt:variant>
      <vt:variant>
        <vt:i4>5</vt:i4>
      </vt:variant>
      <vt:variant>
        <vt:lpwstr>http://www.burst-digital.com/files/artikelen/photoshop/yes2web_photoshop_2009.psd</vt:lpwstr>
      </vt:variant>
      <vt:variant>
        <vt:lpwstr/>
      </vt:variant>
      <vt:variant>
        <vt:i4>131079</vt:i4>
      </vt:variant>
      <vt:variant>
        <vt:i4>72</vt:i4>
      </vt:variant>
      <vt:variant>
        <vt:i4>0</vt:i4>
      </vt:variant>
      <vt:variant>
        <vt:i4>5</vt:i4>
      </vt:variant>
      <vt:variant>
        <vt:lpwstr>http://www.burst-digital.com/files/artikelen/photoshop/yes2web_photoshop_2009.png</vt:lpwstr>
      </vt:variant>
      <vt:variant>
        <vt:lpwstr/>
      </vt:variant>
      <vt:variant>
        <vt:i4>131085</vt:i4>
      </vt:variant>
      <vt:variant>
        <vt:i4>69</vt:i4>
      </vt:variant>
      <vt:variant>
        <vt:i4>0</vt:i4>
      </vt:variant>
      <vt:variant>
        <vt:i4>5</vt:i4>
      </vt:variant>
      <vt:variant>
        <vt:lpwstr>http://developer.yahoo.com/ypatterns/wireframes/</vt:lpwstr>
      </vt:variant>
      <vt:variant>
        <vt:lpwstr/>
      </vt:variant>
      <vt:variant>
        <vt:i4>4784135</vt:i4>
      </vt:variant>
      <vt:variant>
        <vt:i4>66</vt:i4>
      </vt:variant>
      <vt:variant>
        <vt:i4>0</vt:i4>
      </vt:variant>
      <vt:variant>
        <vt:i4>5</vt:i4>
      </vt:variant>
      <vt:variant>
        <vt:lpwstr>http://looksgoodworkswell.blogspot.com/2005/11/visio-wireframe-toolkit-for-download.html</vt:lpwstr>
      </vt:variant>
      <vt:variant>
        <vt:lpwstr/>
      </vt:variant>
      <vt:variant>
        <vt:i4>6291555</vt:i4>
      </vt:variant>
      <vt:variant>
        <vt:i4>63</vt:i4>
      </vt:variant>
      <vt:variant>
        <vt:i4>0</vt:i4>
      </vt:variant>
      <vt:variant>
        <vt:i4>5</vt:i4>
      </vt:variant>
      <vt:variant>
        <vt:lpwstr>http://jason.similarselection.org/omnigraffle/webwireframe.html</vt:lpwstr>
      </vt:variant>
      <vt:variant>
        <vt:lpwstr/>
      </vt:variant>
      <vt:variant>
        <vt:i4>5505049</vt:i4>
      </vt:variant>
      <vt:variant>
        <vt:i4>60</vt:i4>
      </vt:variant>
      <vt:variant>
        <vt:i4>0</vt:i4>
      </vt:variant>
      <vt:variant>
        <vt:i4>5</vt:i4>
      </vt:variant>
      <vt:variant>
        <vt:lpwstr>http://www.burst-digital.com/nl/artikel/2009-09-25/photoshop-template-voor-designers/</vt:lpwstr>
      </vt:variant>
      <vt:variant>
        <vt:lpwstr/>
      </vt:variant>
      <vt:variant>
        <vt:i4>3145782</vt:i4>
      </vt:variant>
      <vt:variant>
        <vt:i4>57</vt:i4>
      </vt:variant>
      <vt:variant>
        <vt:i4>0</vt:i4>
      </vt:variant>
      <vt:variant>
        <vt:i4>5</vt:i4>
      </vt:variant>
      <vt:variant>
        <vt:lpwstr>http://www.burst-digital.com/nl/artikel/2009-09-28/ontwerpen-voor-het-web/</vt:lpwstr>
      </vt:variant>
      <vt:variant>
        <vt:lpwstr/>
      </vt:variant>
      <vt:variant>
        <vt:i4>3604513</vt:i4>
      </vt:variant>
      <vt:variant>
        <vt:i4>54</vt:i4>
      </vt:variant>
      <vt:variant>
        <vt:i4>0</vt:i4>
      </vt:variant>
      <vt:variant>
        <vt:i4>5</vt:i4>
      </vt:variant>
      <vt:variant>
        <vt:lpwstr>http://www.burst-digital.com/nl/artikel/2009-11-06/grid-based-design-voor-het-web/</vt:lpwstr>
      </vt:variant>
      <vt:variant>
        <vt:lpwstr/>
      </vt:variant>
      <vt:variant>
        <vt:i4>458835</vt:i4>
      </vt:variant>
      <vt:variant>
        <vt:i4>51</vt:i4>
      </vt:variant>
      <vt:variant>
        <vt:i4>0</vt:i4>
      </vt:variant>
      <vt:variant>
        <vt:i4>5</vt:i4>
      </vt:variant>
      <vt:variant>
        <vt:lpwstr>http://www.burst-digital.com/nl/artikel/2009-12-22/10-usability-tips-voor-iedere-website/</vt:lpwstr>
      </vt:variant>
      <vt:variant>
        <vt:lpwstr/>
      </vt:variant>
      <vt:variant>
        <vt:i4>2687036</vt:i4>
      </vt:variant>
      <vt:variant>
        <vt:i4>48</vt:i4>
      </vt:variant>
      <vt:variant>
        <vt:i4>0</vt:i4>
      </vt:variant>
      <vt:variant>
        <vt:i4>5</vt:i4>
      </vt:variant>
      <vt:variant>
        <vt:lpwstr>http://www.burst-digital.com/nl/artikel/2009-11-25/wireframes-de-bouwtekening-van-een-website/</vt:lpwstr>
      </vt:variant>
      <vt:variant>
        <vt:lpwstr/>
      </vt:variant>
      <vt:variant>
        <vt:i4>2687036</vt:i4>
      </vt:variant>
      <vt:variant>
        <vt:i4>45</vt:i4>
      </vt:variant>
      <vt:variant>
        <vt:i4>0</vt:i4>
      </vt:variant>
      <vt:variant>
        <vt:i4>5</vt:i4>
      </vt:variant>
      <vt:variant>
        <vt:lpwstr>http://www.burst-digital.com/nl/artikel/2009-11-25/wireframes-de-bouwtekening-van-een-website/</vt:lpwstr>
      </vt:variant>
      <vt:variant>
        <vt:lpwstr/>
      </vt:variant>
      <vt:variant>
        <vt:i4>5898331</vt:i4>
      </vt:variant>
      <vt:variant>
        <vt:i4>0</vt:i4>
      </vt:variant>
      <vt:variant>
        <vt:i4>0</vt:i4>
      </vt:variant>
      <vt:variant>
        <vt:i4>5</vt:i4>
      </vt:variant>
      <vt:variant>
        <vt:lpwstr>http://www.burst-digital.com/</vt:lpwstr>
      </vt:variant>
      <vt:variant>
        <vt:lpwstr/>
      </vt:variant>
      <vt:variant>
        <vt:i4>5898331</vt:i4>
      </vt:variant>
      <vt:variant>
        <vt:i4>0</vt:i4>
      </vt:variant>
      <vt:variant>
        <vt:i4>0</vt:i4>
      </vt:variant>
      <vt:variant>
        <vt:i4>5</vt:i4>
      </vt:variant>
      <vt:variant>
        <vt:lpwstr>http://www.burst-digital.com/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Functioneel Ontwerp</dc:subject>
  <dc:creator>Mazeyar Rezaei</dc:creator>
  <cp:keywords>functioneel ontwerp, wireframes, webdesign</cp:keywords>
  <dc:description/>
  <cp:lastModifiedBy>Mazeyar Rezaei Ghavamabadi</cp:lastModifiedBy>
  <cp:revision>4</cp:revision>
  <cp:lastPrinted>1899-12-31T23:00:00Z</cp:lastPrinted>
  <dcterms:created xsi:type="dcterms:W3CDTF">2017-06-01T13:49:00Z</dcterms:created>
  <dcterms:modified xsi:type="dcterms:W3CDTF">2017-06-01T14:19:00Z</dcterms:modified>
</cp:coreProperties>
</file>